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5046" w14:textId="77777777" w:rsidR="005976C8" w:rsidRDefault="005976C8"/>
    <w:tbl>
      <w:tblPr>
        <w:tblW w:w="11079" w:type="dxa"/>
        <w:tblInd w:w="-1089" w:type="dxa"/>
        <w:tblLayout w:type="fixed"/>
        <w:tblLook w:val="01E0" w:firstRow="1" w:lastRow="1" w:firstColumn="1" w:lastColumn="1" w:noHBand="0" w:noVBand="0"/>
      </w:tblPr>
      <w:tblGrid>
        <w:gridCol w:w="5589"/>
        <w:gridCol w:w="5490"/>
      </w:tblGrid>
      <w:tr w:rsidR="005976C8" w:rsidRPr="007568EF" w14:paraId="662F4C05" w14:textId="77777777" w:rsidTr="00A16CC4">
        <w:trPr>
          <w:trHeight w:val="1102"/>
        </w:trPr>
        <w:tc>
          <w:tcPr>
            <w:tcW w:w="5589" w:type="dxa"/>
          </w:tcPr>
          <w:p w14:paraId="1B1C7AE5" w14:textId="2AF90FFF" w:rsidR="005976C8" w:rsidRPr="008D19D4" w:rsidRDefault="005B35DC" w:rsidP="00527DEE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sz w:val="22"/>
                <w:szCs w:val="22"/>
              </w:rPr>
              <w:instrText xml:space="preserve"> MERGEFIELD  TableStart:DT  \* MERGEFORMAT </w:instrText>
            </w: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w:t>«TableStart:DT»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 w:rsidR="008D19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8D19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instrText xml:space="preserve"> MERGEFIELD  LOCATION_VN_NAME  \* MERGEFORMAT </w:instrText>
            </w:r>
            <w:r w:rsidR="008D19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8D19D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«LOCATION_VN_NAME»</w:t>
            </w:r>
            <w:r w:rsidR="008D19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492BB8DD" w14:textId="6A8A8CE0" w:rsidR="005B35DC" w:rsidRPr="000F057A" w:rsidRDefault="005B35DC" w:rsidP="005B35DC">
            <w:pPr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b/>
                <w:sz w:val="26"/>
                <w:szCs w:val="26"/>
              </w:rPr>
              <w:instrText xml:space="preserve"> MERGEFIELD  Image:IMAGE \* Upper  \* MERGEFORMAT </w:instrText>
            </w: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t>«IMAGE:IMAGE»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fldChar w:fldCharType="end"/>
            </w:r>
          </w:p>
          <w:p w14:paraId="2718937A" w14:textId="7F71BB4F" w:rsidR="00A16CC4" w:rsidRPr="00120EB0" w:rsidRDefault="00A16CC4" w:rsidP="00527D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0" w:type="dxa"/>
          </w:tcPr>
          <w:p w14:paraId="74DE8782" w14:textId="77777777" w:rsidR="005976C8" w:rsidRPr="003E456F" w:rsidRDefault="005976C8" w:rsidP="00040B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456F">
              <w:rPr>
                <w:rFonts w:ascii="Times New Roman" w:hAnsi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E456F">
                  <w:rPr>
                    <w:rFonts w:ascii="Times New Roman" w:hAnsi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14:paraId="18017E6A" w14:textId="77777777" w:rsidR="005976C8" w:rsidRPr="003E456F" w:rsidRDefault="005976C8" w:rsidP="00040B7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E456F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  <w:p w14:paraId="0C5B6979" w14:textId="77777777" w:rsidR="005976C8" w:rsidRPr="003E456F" w:rsidRDefault="005976C8" w:rsidP="00040B7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456F">
              <w:rPr>
                <w:rFonts w:ascii="Times New Roman" w:hAnsi="Times New Roman"/>
                <w:sz w:val="24"/>
                <w:szCs w:val="24"/>
              </w:rPr>
              <w:t>---*---</w:t>
            </w:r>
          </w:p>
          <w:p w14:paraId="29EA0CF1" w14:textId="77777777" w:rsidR="005976C8" w:rsidRPr="007568EF" w:rsidRDefault="005976C8" w:rsidP="00040B7D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12FF460E" w14:textId="7E7C6988" w:rsidR="005976C8" w:rsidRPr="00A16CC4" w:rsidRDefault="005976C8" w:rsidP="00CD7C96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C5102">
              <w:rPr>
                <w:rFonts w:ascii="Times New Roman" w:hAnsi="Times New Roman"/>
                <w:i/>
                <w:sz w:val="24"/>
                <w:szCs w:val="24"/>
              </w:rPr>
              <w:t>TP. Hồ Chí Minh, ngày</w:t>
            </w:r>
            <w:r w:rsidR="00A16CC4">
              <w:rPr>
                <w:rFonts w:ascii="Times New Roman" w:hAnsi="Times New Roman"/>
                <w:i/>
                <w:sz w:val="24"/>
                <w:szCs w:val="24"/>
              </w:rPr>
              <w:t>…..</w:t>
            </w:r>
            <w:r w:rsidRPr="000C5102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r w:rsidR="00A16CC4" w:rsidRPr="00A16CC4">
              <w:rPr>
                <w:rFonts w:ascii="Times New Roman" w:hAnsi="Times New Roman"/>
                <w:i/>
                <w:sz w:val="24"/>
                <w:szCs w:val="24"/>
              </w:rPr>
              <w:t>…..</w:t>
            </w:r>
            <w:r w:rsidRPr="000C5102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r w:rsidR="00A16CC4">
              <w:rPr>
                <w:rFonts w:ascii="Times New Roman" w:hAnsi="Times New Roman"/>
                <w:i/>
                <w:sz w:val="24"/>
                <w:szCs w:val="24"/>
              </w:rPr>
              <w:t>…..</w:t>
            </w:r>
          </w:p>
        </w:tc>
      </w:tr>
    </w:tbl>
    <w:p w14:paraId="3F8439DA" w14:textId="77777777" w:rsidR="005976C8" w:rsidRDefault="005976C8" w:rsidP="003F740E">
      <w:pPr>
        <w:ind w:right="-441"/>
        <w:jc w:val="center"/>
        <w:rPr>
          <w:rFonts w:ascii="Times New Roman" w:eastAsia="Arial Unicode MS" w:hAnsi="Times New Roman"/>
          <w:b/>
          <w:bCs/>
          <w:sz w:val="32"/>
          <w:szCs w:val="32"/>
        </w:rPr>
      </w:pPr>
    </w:p>
    <w:p w14:paraId="4EAC3876" w14:textId="77777777" w:rsidR="005976C8" w:rsidRPr="003F740E" w:rsidRDefault="005976C8" w:rsidP="003F740E">
      <w:pPr>
        <w:ind w:right="-441"/>
        <w:jc w:val="center"/>
        <w:rPr>
          <w:rFonts w:ascii="Times New Roman" w:eastAsia="Arial Unicode MS" w:hAnsi="Times New Roman"/>
          <w:b/>
          <w:bCs/>
          <w:sz w:val="32"/>
          <w:szCs w:val="32"/>
        </w:rPr>
      </w:pPr>
      <w:r>
        <w:rPr>
          <w:rFonts w:ascii="Times New Roman" w:eastAsia="Arial Unicode MS" w:hAnsi="Times New Roman"/>
          <w:b/>
          <w:bCs/>
          <w:sz w:val="32"/>
          <w:szCs w:val="32"/>
        </w:rPr>
        <w:t xml:space="preserve">PHIẾU </w:t>
      </w:r>
      <w:r w:rsidRPr="003F740E">
        <w:rPr>
          <w:rFonts w:ascii="Times New Roman" w:eastAsia="Arial Unicode MS" w:hAnsi="Times New Roman"/>
          <w:b/>
          <w:bCs/>
          <w:sz w:val="32"/>
          <w:szCs w:val="32"/>
        </w:rPr>
        <w:t>ĐÁNH GIÁ CBNV</w:t>
      </w:r>
    </w:p>
    <w:p w14:paraId="3FFEDFA8" w14:textId="6188B747" w:rsidR="005976C8" w:rsidRPr="003F740E" w:rsidRDefault="005976C8" w:rsidP="003F740E">
      <w:pPr>
        <w:jc w:val="center"/>
        <w:rPr>
          <w:rFonts w:ascii="Times New Roman" w:eastAsia="Arial Unicode MS" w:hAnsi="Times New Roman"/>
          <w:i/>
          <w:sz w:val="24"/>
          <w:szCs w:val="24"/>
        </w:rPr>
      </w:pPr>
      <w:r w:rsidRPr="003F740E">
        <w:rPr>
          <w:rFonts w:ascii="Times New Roman" w:eastAsia="Arial Unicode MS" w:hAnsi="Times New Roman"/>
          <w:i/>
          <w:sz w:val="24"/>
          <w:szCs w:val="24"/>
        </w:rPr>
        <w:t xml:space="preserve">(Trưởng đơn vị đánh dấu vào ô cần đánh giá </w:t>
      </w:r>
      <w:r w:rsidR="008E1322">
        <w:rPr>
          <w:rFonts w:ascii="Times New Roman" w:eastAsia="Arial Unicode MS" w:hAnsi="Times New Roman"/>
          <w:i/>
          <w:sz w:val="24"/>
          <w:szCs w:val="24"/>
        </w:rPr>
        <w:t xml:space="preserve">hoặc </w:t>
      </w:r>
      <w:r w:rsidRPr="003F740E">
        <w:rPr>
          <w:rFonts w:ascii="Times New Roman" w:eastAsia="Arial Unicode MS" w:hAnsi="Times New Roman"/>
          <w:i/>
          <w:sz w:val="24"/>
          <w:szCs w:val="24"/>
        </w:rPr>
        <w:t>đề xuất)</w:t>
      </w:r>
    </w:p>
    <w:p w14:paraId="2FD7133D" w14:textId="77777777" w:rsidR="005976C8" w:rsidRPr="00B875AE" w:rsidRDefault="005976C8" w:rsidP="003F740E">
      <w:pPr>
        <w:jc w:val="center"/>
        <w:rPr>
          <w:rFonts w:ascii="Times New Roman" w:eastAsia="Arial Unicode MS" w:hAnsi="Times New Roman"/>
          <w:color w:val="FF0000"/>
          <w:sz w:val="24"/>
          <w:szCs w:val="24"/>
        </w:rPr>
      </w:pPr>
    </w:p>
    <w:p w14:paraId="38B7A44C" w14:textId="15258A63" w:rsidR="005976C8" w:rsidRPr="00C1340E" w:rsidRDefault="008E1322" w:rsidP="008D35A3">
      <w:pPr>
        <w:rPr>
          <w:rFonts w:ascii="Times New Roman" w:eastAsia="Arial Unicode MS" w:hAnsi="Times New Roman"/>
          <w:bCs/>
          <w:color w:val="FF0000"/>
          <w:sz w:val="22"/>
          <w:szCs w:val="22"/>
        </w:rPr>
      </w:pPr>
      <w:r w:rsidRPr="00B875AE">
        <w:rPr>
          <w:rFonts w:ascii="Times New Roman" w:eastAsia="Arial Unicode MS" w:hAnsi="Times New Roman"/>
          <w:bCs/>
          <w:color w:val="FF0000"/>
          <w:sz w:val="24"/>
          <w:szCs w:val="24"/>
        </w:rPr>
        <w:t xml:space="preserve"> </w:t>
      </w:r>
      <w:r w:rsidR="005976C8" w:rsidRPr="00B875AE">
        <w:rPr>
          <w:rFonts w:ascii="Times New Roman" w:eastAsia="Arial Unicode MS" w:hAnsi="Times New Roman"/>
          <w:bCs/>
          <w:color w:val="FF0000"/>
          <w:sz w:val="24"/>
          <w:szCs w:val="24"/>
        </w:rPr>
        <w:t xml:space="preserve"> </w:t>
      </w:r>
      <w:r w:rsidR="001F49A7">
        <w:rPr>
          <w:rFonts w:ascii="Times New Roman" w:hAnsi="Times New Roman"/>
          <w:sz w:val="24"/>
          <w:szCs w:val="24"/>
        </w:rPr>
        <w:fldChar w:fldCharType="begin"/>
      </w:r>
      <w:r w:rsidR="001F49A7">
        <w:rPr>
          <w:rFonts w:ascii="Times New Roman" w:hAnsi="Times New Roman"/>
          <w:sz w:val="24"/>
          <w:szCs w:val="24"/>
        </w:rPr>
        <w:instrText xml:space="preserve"> MERGEFIELD  END_EXTEND  \* MERGEFORMAT </w:instrText>
      </w:r>
      <w:r w:rsidR="001F49A7">
        <w:rPr>
          <w:rFonts w:ascii="Times New Roman" w:hAnsi="Times New Roman"/>
          <w:sz w:val="24"/>
          <w:szCs w:val="24"/>
        </w:rPr>
        <w:fldChar w:fldCharType="separate"/>
      </w:r>
      <w:r w:rsidR="001F49A7">
        <w:rPr>
          <w:rFonts w:ascii="Times New Roman" w:hAnsi="Times New Roman"/>
          <w:noProof/>
          <w:sz w:val="24"/>
          <w:szCs w:val="24"/>
        </w:rPr>
        <w:t>«END_EXTEND»</w:t>
      </w:r>
      <w:r w:rsidR="001F49A7">
        <w:rPr>
          <w:rFonts w:ascii="Times New Roman" w:hAnsi="Times New Roman"/>
          <w:sz w:val="24"/>
          <w:szCs w:val="24"/>
        </w:rPr>
        <w:fldChar w:fldCharType="end"/>
      </w:r>
      <w:r w:rsidR="005976C8" w:rsidRPr="00BF531C">
        <w:rPr>
          <w:rFonts w:ascii="Times New Roman" w:eastAsia="Arial Unicode MS" w:hAnsi="Times New Roman"/>
          <w:b/>
          <w:sz w:val="22"/>
          <w:szCs w:val="22"/>
        </w:rPr>
        <w:t xml:space="preserve"> </w:t>
      </w:r>
      <w:r w:rsidR="005976C8" w:rsidRPr="00BF531C">
        <w:rPr>
          <w:rFonts w:ascii="Times New Roman" w:eastAsia="Arial Unicode MS" w:hAnsi="Times New Roman"/>
          <w:bCs/>
          <w:sz w:val="22"/>
          <w:szCs w:val="22"/>
        </w:rPr>
        <w:t>Hết hạn HĐ thử việc</w:t>
      </w:r>
      <w:r w:rsidR="005976C8" w:rsidRPr="00BF531C">
        <w:rPr>
          <w:rFonts w:ascii="Times New Roman" w:eastAsia="Arial Unicode MS" w:hAnsi="Times New Roman"/>
          <w:bCs/>
          <w:sz w:val="22"/>
          <w:szCs w:val="22"/>
        </w:rPr>
        <w:tab/>
      </w:r>
      <w:r w:rsidR="005976C8" w:rsidRPr="00BF531C">
        <w:rPr>
          <w:rFonts w:ascii="Times New Roman" w:eastAsia="Arial Unicode MS" w:hAnsi="Times New Roman"/>
          <w:bCs/>
          <w:sz w:val="22"/>
          <w:szCs w:val="22"/>
        </w:rPr>
        <w:tab/>
      </w:r>
      <w:r w:rsidR="005976C8" w:rsidRPr="00BF531C">
        <w:rPr>
          <w:rFonts w:ascii="Times New Roman" w:eastAsia="Arial Unicode MS" w:hAnsi="Times New Roman"/>
          <w:bCs/>
          <w:sz w:val="22"/>
          <w:szCs w:val="22"/>
        </w:rPr>
        <w:tab/>
      </w:r>
      <w:r w:rsidRPr="00BF531C">
        <w:rPr>
          <w:rFonts w:ascii="Times New Roman" w:eastAsia="Arial Unicode MS" w:hAnsi="Times New Roman"/>
          <w:bCs/>
          <w:sz w:val="22"/>
          <w:szCs w:val="22"/>
        </w:rPr>
        <w:t xml:space="preserve">       </w:t>
      </w:r>
      <w:r w:rsidR="001F49A7">
        <w:rPr>
          <w:rFonts w:ascii="Times New Roman" w:hAnsi="Times New Roman"/>
          <w:sz w:val="24"/>
          <w:szCs w:val="24"/>
        </w:rPr>
        <w:fldChar w:fldCharType="begin"/>
      </w:r>
      <w:r w:rsidR="001F49A7">
        <w:rPr>
          <w:rFonts w:ascii="Times New Roman" w:hAnsi="Times New Roman"/>
          <w:sz w:val="24"/>
          <w:szCs w:val="24"/>
        </w:rPr>
        <w:instrText xml:space="preserve"> MERGEFIELD  END_CONTRACT  \* MERGEFORMAT </w:instrText>
      </w:r>
      <w:r w:rsidR="001F49A7">
        <w:rPr>
          <w:rFonts w:ascii="Times New Roman" w:hAnsi="Times New Roman"/>
          <w:sz w:val="24"/>
          <w:szCs w:val="24"/>
        </w:rPr>
        <w:fldChar w:fldCharType="separate"/>
      </w:r>
      <w:r w:rsidR="001F49A7">
        <w:rPr>
          <w:rFonts w:ascii="Times New Roman" w:hAnsi="Times New Roman"/>
          <w:noProof/>
          <w:sz w:val="24"/>
          <w:szCs w:val="24"/>
        </w:rPr>
        <w:t>«END_CONTRACT»</w:t>
      </w:r>
      <w:r w:rsidR="001F49A7">
        <w:rPr>
          <w:rFonts w:ascii="Times New Roman" w:hAnsi="Times New Roman"/>
          <w:sz w:val="24"/>
          <w:szCs w:val="24"/>
        </w:rPr>
        <w:fldChar w:fldCharType="end"/>
      </w:r>
      <w:r w:rsidR="005976C8" w:rsidRPr="00BF531C">
        <w:rPr>
          <w:rFonts w:ascii="Times New Roman" w:eastAsia="Arial Unicode MS" w:hAnsi="Times New Roman"/>
          <w:bCs/>
          <w:sz w:val="28"/>
          <w:szCs w:val="22"/>
        </w:rPr>
        <w:t xml:space="preserve"> </w:t>
      </w:r>
      <w:r w:rsidR="005976C8" w:rsidRPr="00BF531C">
        <w:rPr>
          <w:rFonts w:ascii="Times New Roman" w:eastAsia="Arial Unicode MS" w:hAnsi="Times New Roman"/>
          <w:bCs/>
          <w:sz w:val="22"/>
          <w:szCs w:val="22"/>
        </w:rPr>
        <w:t>Hết hạn HĐLĐ</w:t>
      </w:r>
      <w:r w:rsidR="005976C8" w:rsidRPr="00BF531C">
        <w:rPr>
          <w:rFonts w:ascii="Times New Roman" w:eastAsia="Arial Unicode MS" w:hAnsi="Times New Roman"/>
          <w:b/>
          <w:sz w:val="22"/>
          <w:szCs w:val="22"/>
        </w:rPr>
        <w:tab/>
      </w:r>
      <w:r w:rsidR="005976C8" w:rsidRPr="00C1340E">
        <w:rPr>
          <w:rFonts w:ascii="Times New Roman" w:eastAsia="Arial Unicode MS" w:hAnsi="Times New Roman"/>
          <w:bCs/>
          <w:color w:val="000000"/>
          <w:sz w:val="22"/>
          <w:szCs w:val="22"/>
        </w:rPr>
        <w:tab/>
      </w:r>
      <w:r w:rsidR="005976C8" w:rsidRPr="00C1340E">
        <w:rPr>
          <w:rFonts w:ascii="Times New Roman" w:eastAsia="Arial Unicode MS" w:hAnsi="Times New Roman"/>
          <w:bCs/>
          <w:color w:val="000000"/>
          <w:sz w:val="22"/>
          <w:szCs w:val="22"/>
        </w:rPr>
        <w:tab/>
      </w:r>
      <w:r>
        <w:rPr>
          <w:rFonts w:ascii="Times New Roman" w:eastAsia="Arial Unicode MS" w:hAnsi="Times New Roman"/>
          <w:bCs/>
          <w:color w:val="000000"/>
          <w:sz w:val="22"/>
          <w:szCs w:val="22"/>
        </w:rPr>
        <w:t xml:space="preserve">       </w:t>
      </w:r>
    </w:p>
    <w:p w14:paraId="7826CE4C" w14:textId="77777777" w:rsidR="005976C8" w:rsidRPr="005D6DC9" w:rsidRDefault="005976C8" w:rsidP="005D6DC9">
      <w:pPr>
        <w:tabs>
          <w:tab w:val="left" w:pos="4680"/>
          <w:tab w:val="left" w:pos="7200"/>
        </w:tabs>
        <w:rPr>
          <w:rFonts w:ascii="Times New Roman" w:eastAsia="Arial Unicode MS" w:hAnsi="Times New Roman"/>
          <w:bCs/>
          <w:sz w:val="22"/>
          <w:szCs w:val="22"/>
          <w:lang w:val="vi-VN"/>
        </w:rPr>
      </w:pPr>
      <w:r w:rsidRPr="00C1340E">
        <w:rPr>
          <w:rFonts w:ascii="Times New Roman" w:eastAsia="Arial Unicode MS" w:hAnsi="Times New Roman"/>
          <w:bCs/>
          <w:sz w:val="22"/>
          <w:szCs w:val="22"/>
        </w:rPr>
        <w:tab/>
      </w:r>
    </w:p>
    <w:tbl>
      <w:tblPr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5400"/>
      </w:tblGrid>
      <w:tr w:rsidR="008E1322" w:rsidRPr="00EF5B45" w14:paraId="7DD50254" w14:textId="77777777" w:rsidTr="008E1322">
        <w:trPr>
          <w:trHeight w:val="728"/>
        </w:trPr>
        <w:tc>
          <w:tcPr>
            <w:tcW w:w="4680" w:type="dxa"/>
            <w:shd w:val="clear" w:color="auto" w:fill="auto"/>
          </w:tcPr>
          <w:p w14:paraId="03C53FE3" w14:textId="52476113" w:rsidR="008E1322" w:rsidRPr="008E1322" w:rsidRDefault="008E1322" w:rsidP="008E1322">
            <w:pPr>
              <w:tabs>
                <w:tab w:val="left" w:pos="4680"/>
              </w:tabs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</w:pPr>
            <w:r w:rsidRPr="008E1322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>Họ tên CBNV:</w:t>
            </w:r>
            <w:r w:rsidR="001F49A7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 xml:space="preserve"> 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MERGEFIELD  EMPLOYEE_NAME  \* MERGEFORMAT </w:instrTex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1F49A7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«EMPLOYEE_NAME»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400" w:type="dxa"/>
            <w:shd w:val="clear" w:color="auto" w:fill="auto"/>
          </w:tcPr>
          <w:p w14:paraId="413087C2" w14:textId="68F9303B" w:rsidR="008E1322" w:rsidRPr="008E1322" w:rsidRDefault="008E1322" w:rsidP="008E1322">
            <w:pPr>
              <w:tabs>
                <w:tab w:val="left" w:pos="4680"/>
                <w:tab w:val="left" w:pos="4770"/>
                <w:tab w:val="left" w:pos="5040"/>
              </w:tabs>
              <w:ind w:right="-102"/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</w:pPr>
            <w:r w:rsidRPr="008E1322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>Bộ phận/Phòng ban:</w:t>
            </w:r>
            <w:r w:rsidR="001F49A7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 xml:space="preserve"> 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MERGEFIELD  ORG_NAME  \* MERGEFORMAT </w:instrTex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1F49A7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«ORG_NAME»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8E1322" w:rsidRPr="00EF5B45" w14:paraId="352545EF" w14:textId="77777777" w:rsidTr="008E1322">
        <w:trPr>
          <w:trHeight w:val="521"/>
        </w:trPr>
        <w:tc>
          <w:tcPr>
            <w:tcW w:w="4680" w:type="dxa"/>
            <w:shd w:val="clear" w:color="auto" w:fill="auto"/>
          </w:tcPr>
          <w:p w14:paraId="6FC73D16" w14:textId="581BEAC4" w:rsidR="008E1322" w:rsidRPr="008E1322" w:rsidRDefault="008E1322" w:rsidP="008E1322">
            <w:pPr>
              <w:tabs>
                <w:tab w:val="left" w:pos="4680"/>
                <w:tab w:val="left" w:pos="4770"/>
                <w:tab w:val="left" w:pos="5040"/>
              </w:tabs>
              <w:ind w:right="-102"/>
              <w:rPr>
                <w:rFonts w:ascii="Times New Roman" w:eastAsia="Arial Unicode MS" w:hAnsi="Times New Roman"/>
                <w:b/>
                <w:bCs/>
                <w:sz w:val="22"/>
                <w:szCs w:val="22"/>
                <w:lang w:val="vi-VN"/>
              </w:rPr>
            </w:pPr>
            <w:r w:rsidRPr="008E1322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>Chức danh hiện tại:</w:t>
            </w:r>
            <w:r w:rsidR="001F49A7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 xml:space="preserve"> 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MERGEFIELD  TITLE_NAME  \* MERGEFORMAT </w:instrTex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1F49A7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«TITLE_NAME»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400" w:type="dxa"/>
            <w:shd w:val="clear" w:color="auto" w:fill="auto"/>
          </w:tcPr>
          <w:p w14:paraId="1F035599" w14:textId="604B6F99" w:rsidR="008E1322" w:rsidRDefault="008E1322" w:rsidP="008E1322">
            <w:pPr>
              <w:tabs>
                <w:tab w:val="left" w:pos="4680"/>
                <w:tab w:val="left" w:pos="4770"/>
                <w:tab w:val="left" w:pos="5040"/>
              </w:tabs>
              <w:ind w:right="-102"/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</w:pPr>
            <w:r w:rsidRPr="00BF531C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>Thời gian đánh giá:</w:t>
            </w:r>
            <w:r w:rsidR="001F49A7">
              <w:rPr>
                <w:rFonts w:ascii="Times New Roman" w:eastAsia="Arial Unicode MS" w:hAnsi="Times New Roman"/>
                <w:b/>
                <w:bCs/>
                <w:sz w:val="22"/>
                <w:szCs w:val="22"/>
              </w:rPr>
              <w:t xml:space="preserve"> 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MERGEFIELD  CREATED_DATE  \* MERGEFORMAT </w:instrTex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 w:rsidR="001F49A7"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«CREATED_DATE»</w:t>
            </w:r>
            <w:r w:rsidR="001F49A7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  <w:r w:rsidR="005B35DC" w:rsidRPr="002D5FAE">
              <w:rPr>
                <w:rFonts w:ascii="Times New Roman" w:hAnsi="Times New Roman"/>
                <w:b/>
                <w:sz w:val="22"/>
                <w:szCs w:val="22"/>
              </w:rPr>
              <w:fldChar w:fldCharType="begin"/>
            </w:r>
            <w:r w:rsidR="005B35DC" w:rsidRPr="002D5FAE">
              <w:rPr>
                <w:rFonts w:ascii="Times New Roman" w:hAnsi="Times New Roman"/>
                <w:b/>
                <w:sz w:val="22"/>
                <w:szCs w:val="22"/>
              </w:rPr>
              <w:instrText xml:space="preserve"> MERGEFIELD  TableEnd:DT  \* MERGEFORMAT </w:instrText>
            </w:r>
            <w:r w:rsidR="005B35DC" w:rsidRPr="002D5FAE"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 w:rsidR="005B35DC" w:rsidRPr="002D5FAE">
              <w:rPr>
                <w:rFonts w:ascii="Times New Roman" w:hAnsi="Times New Roman"/>
                <w:b/>
                <w:noProof/>
                <w:sz w:val="22"/>
                <w:szCs w:val="22"/>
              </w:rPr>
              <w:t>«TableEnd:DT»</w:t>
            </w:r>
            <w:r w:rsidR="005B35DC" w:rsidRPr="002D5FAE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</w:p>
          <w:p w14:paraId="497F5679" w14:textId="5DF7A114" w:rsidR="001F49A7" w:rsidRPr="001F49A7" w:rsidRDefault="001F49A7" w:rsidP="001F49A7">
            <w:pPr>
              <w:tabs>
                <w:tab w:val="left" w:pos="3060"/>
              </w:tabs>
              <w:rPr>
                <w:rFonts w:ascii="Times New Roman" w:eastAsia="Arial Unicode MS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  <w:lang w:val="vi-VN"/>
              </w:rPr>
              <w:tab/>
            </w:r>
          </w:p>
        </w:tc>
      </w:tr>
    </w:tbl>
    <w:p w14:paraId="6F44BBF7" w14:textId="77777777" w:rsidR="005976C8" w:rsidRPr="003F740E" w:rsidRDefault="005976C8" w:rsidP="000C5102">
      <w:pPr>
        <w:tabs>
          <w:tab w:val="left" w:pos="4680"/>
        </w:tabs>
        <w:rPr>
          <w:rFonts w:ascii="Times New Roman" w:eastAsia="Arial Unicode MS" w:hAnsi="Times New Roman"/>
          <w:b/>
          <w:sz w:val="22"/>
          <w:szCs w:val="22"/>
        </w:rPr>
      </w:pPr>
    </w:p>
    <w:p w14:paraId="1DBEE8B5" w14:textId="5FF0311E" w:rsidR="00073DA2" w:rsidRDefault="00902783" w:rsidP="00BD3FA9">
      <w:pPr>
        <w:widowControl w:val="0"/>
        <w:numPr>
          <w:ilvl w:val="0"/>
          <w:numId w:val="2"/>
        </w:numPr>
        <w:tabs>
          <w:tab w:val="clear" w:pos="720"/>
          <w:tab w:val="right" w:pos="4695"/>
          <w:tab w:val="left" w:pos="4950"/>
        </w:tabs>
        <w:suppressAutoHyphens/>
        <w:ind w:left="450"/>
        <w:rPr>
          <w:rFonts w:ascii="Times New Roman" w:eastAsia="Arial Unicode MS" w:hAnsi="Times New Roman"/>
          <w:b/>
          <w:bCs/>
          <w:sz w:val="22"/>
          <w:szCs w:val="22"/>
          <w:u w:val="single"/>
        </w:rPr>
      </w:pPr>
      <w:r w:rsidRPr="00BD3FA9">
        <w:rPr>
          <w:rFonts w:ascii="Times New Roman" w:eastAsia="Arial Unicode MS" w:hAnsi="Times New Roman"/>
          <w:b/>
          <w:bCs/>
          <w:sz w:val="22"/>
          <w:szCs w:val="22"/>
          <w:u w:val="single"/>
        </w:rPr>
        <w:t>CÔNG VIỆC THỰC HIỆN:</w:t>
      </w:r>
    </w:p>
    <w:p w14:paraId="16178D4C" w14:textId="20944D8A" w:rsidR="00902783" w:rsidRDefault="00902783" w:rsidP="00902783">
      <w:pPr>
        <w:widowControl w:val="0"/>
        <w:tabs>
          <w:tab w:val="right" w:pos="4695"/>
          <w:tab w:val="left" w:pos="4950"/>
        </w:tabs>
        <w:suppressAutoHyphens/>
        <w:rPr>
          <w:rFonts w:ascii="Times New Roman" w:eastAsia="Arial Unicode MS" w:hAnsi="Times New Roman"/>
          <w:b/>
          <w:sz w:val="22"/>
          <w:szCs w:val="22"/>
        </w:rPr>
      </w:pPr>
    </w:p>
    <w:tbl>
      <w:tblPr>
        <w:tblW w:w="4996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0"/>
        <w:gridCol w:w="5760"/>
        <w:gridCol w:w="3510"/>
      </w:tblGrid>
      <w:tr w:rsidR="00E1788C" w:rsidRPr="003F740E" w14:paraId="261625EC" w14:textId="77777777" w:rsidTr="001F49A7">
        <w:trPr>
          <w:trHeight w:val="64"/>
          <w:tblHeader/>
        </w:trPr>
        <w:tc>
          <w:tcPr>
            <w:tcW w:w="402" w:type="pct"/>
            <w:shd w:val="clear" w:color="auto" w:fill="808080" w:themeFill="background1" w:themeFillShade="80"/>
            <w:vAlign w:val="center"/>
          </w:tcPr>
          <w:p w14:paraId="4958850B" w14:textId="77777777" w:rsidR="00BD3FA9" w:rsidRPr="00E1788C" w:rsidRDefault="00BD3FA9" w:rsidP="007671A2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E1788C"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  <w:t>STT</w:t>
            </w:r>
          </w:p>
        </w:tc>
        <w:tc>
          <w:tcPr>
            <w:tcW w:w="2857" w:type="pct"/>
            <w:shd w:val="clear" w:color="auto" w:fill="808080" w:themeFill="background1" w:themeFillShade="80"/>
            <w:vAlign w:val="center"/>
          </w:tcPr>
          <w:p w14:paraId="503ECBCF" w14:textId="77777777" w:rsidR="008B7229" w:rsidRPr="00E1788C" w:rsidRDefault="003D64D6" w:rsidP="008B7229">
            <w:pPr>
              <w:pStyle w:val="TableHeading"/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E1788C"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  <w:t>Công việc chính được giao trong thời gian công tác</w:t>
            </w:r>
          </w:p>
          <w:p w14:paraId="63F4E4D7" w14:textId="141D975F" w:rsidR="00BD3FA9" w:rsidRPr="00E1788C" w:rsidRDefault="008B7229" w:rsidP="008B7229">
            <w:pPr>
              <w:pStyle w:val="TableHeading"/>
              <w:rPr>
                <w:rFonts w:ascii="Times New Roman" w:hAnsi="Times New Roman"/>
                <w:b w:val="0"/>
                <w:bCs w:val="0"/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E1788C">
              <w:rPr>
                <w:rFonts w:ascii="Times New Roman" w:hAnsi="Times New Roman"/>
                <w:b w:val="0"/>
                <w:bCs w:val="0"/>
                <w:i w:val="0"/>
                <w:iCs w:val="0"/>
                <w:color w:val="FFFFFF" w:themeColor="background1"/>
                <w:sz w:val="22"/>
                <w:szCs w:val="22"/>
              </w:rPr>
              <w:t>(bao gồm công việc kiêm nhiệm nếu có)</w:t>
            </w:r>
          </w:p>
        </w:tc>
        <w:tc>
          <w:tcPr>
            <w:tcW w:w="1741" w:type="pct"/>
            <w:shd w:val="clear" w:color="auto" w:fill="808080" w:themeFill="background1" w:themeFillShade="80"/>
            <w:vAlign w:val="center"/>
          </w:tcPr>
          <w:p w14:paraId="0524D2E5" w14:textId="08B5E868" w:rsidR="00BD3FA9" w:rsidRPr="00E1788C" w:rsidRDefault="00BD3FA9" w:rsidP="007671A2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E1788C"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  <w:t>Mục tiêu</w:t>
            </w:r>
            <w:r w:rsidR="008D35A3">
              <w:rPr>
                <w:rFonts w:ascii="Times New Roman" w:hAnsi="Times New Roman"/>
                <w:i w:val="0"/>
                <w:iCs w:val="0"/>
                <w:color w:val="FFFFFF" w:themeColor="background1"/>
                <w:sz w:val="22"/>
                <w:szCs w:val="22"/>
              </w:rPr>
              <w:t>/kết quả đạt được</w:t>
            </w:r>
          </w:p>
        </w:tc>
      </w:tr>
      <w:tr w:rsidR="00BD3FA9" w:rsidRPr="003F740E" w14:paraId="601A5085" w14:textId="77777777" w:rsidTr="00FF389C">
        <w:trPr>
          <w:trHeight w:val="22"/>
        </w:trPr>
        <w:tc>
          <w:tcPr>
            <w:tcW w:w="402" w:type="pct"/>
            <w:vAlign w:val="center"/>
          </w:tcPr>
          <w:p w14:paraId="2EBC64CB" w14:textId="0B897360" w:rsidR="00BD3FA9" w:rsidRPr="00B875AE" w:rsidRDefault="001F49A7" w:rsidP="007671A2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sz w:val="22"/>
                <w:szCs w:val="22"/>
              </w:rPr>
              <w:instrText xml:space="preserve"> MERGEFIELD  TableStart:DT2  \* MERGEFORMAT </w:instrText>
            </w: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w:t>«TableStart:DT</w:t>
            </w: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w:t>»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«STT»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2857" w:type="pct"/>
            <w:shd w:val="clear" w:color="auto" w:fill="auto"/>
            <w:vAlign w:val="center"/>
          </w:tcPr>
          <w:p w14:paraId="0C738A01" w14:textId="13AA5B4E" w:rsidR="00BD3FA9" w:rsidRPr="00BF531C" w:rsidRDefault="001F49A7" w:rsidP="002E12BC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WORK_NAME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«WORK_NAME»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741" w:type="pct"/>
            <w:shd w:val="clear" w:color="auto" w:fill="auto"/>
            <w:vAlign w:val="center"/>
          </w:tcPr>
          <w:p w14:paraId="4781FC10" w14:textId="5854F8B6" w:rsidR="00BD3FA9" w:rsidRPr="00BF531C" w:rsidRDefault="001F49A7" w:rsidP="002E12BC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WORK_RESULT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«WORK_RESULT»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fldChar w:fldCharType="begin"/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instrText xml:space="preserve"> MERGEFIELD  TableEnd:DT2  \* MERGEFORMAT </w:instrText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 w:rsidR="00C76E1F">
              <w:rPr>
                <w:rFonts w:ascii="Times New Roman" w:hAnsi="Times New Roman"/>
                <w:b/>
                <w:noProof/>
                <w:sz w:val="22"/>
                <w:szCs w:val="22"/>
              </w:rPr>
              <w:t>«TableEnd:DT2»</w:t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</w:p>
        </w:tc>
      </w:tr>
    </w:tbl>
    <w:p w14:paraId="74C2D53D" w14:textId="77777777" w:rsidR="00BD3FA9" w:rsidRPr="00073DA2" w:rsidRDefault="00BD3FA9" w:rsidP="00902783">
      <w:pPr>
        <w:widowControl w:val="0"/>
        <w:tabs>
          <w:tab w:val="right" w:pos="4695"/>
          <w:tab w:val="left" w:pos="4950"/>
        </w:tabs>
        <w:suppressAutoHyphens/>
        <w:rPr>
          <w:rFonts w:ascii="Times New Roman" w:eastAsia="Arial Unicode MS" w:hAnsi="Times New Roman"/>
          <w:b/>
          <w:sz w:val="22"/>
          <w:szCs w:val="22"/>
        </w:rPr>
      </w:pPr>
    </w:p>
    <w:p w14:paraId="3AEBE778" w14:textId="0188E615" w:rsidR="005976C8" w:rsidRDefault="005976C8" w:rsidP="003D64D6">
      <w:pPr>
        <w:widowControl w:val="0"/>
        <w:numPr>
          <w:ilvl w:val="0"/>
          <w:numId w:val="2"/>
        </w:numPr>
        <w:tabs>
          <w:tab w:val="clear" w:pos="720"/>
          <w:tab w:val="right" w:pos="4695"/>
          <w:tab w:val="left" w:pos="4950"/>
        </w:tabs>
        <w:suppressAutoHyphens/>
        <w:ind w:left="450"/>
        <w:rPr>
          <w:rFonts w:ascii="Times New Roman" w:eastAsia="Arial Unicode MS" w:hAnsi="Times New Roman"/>
          <w:b/>
          <w:sz w:val="22"/>
          <w:szCs w:val="22"/>
        </w:rPr>
      </w:pPr>
      <w:r w:rsidRPr="003E456F">
        <w:rPr>
          <w:rFonts w:ascii="Times New Roman" w:eastAsia="Arial Unicode MS" w:hAnsi="Times New Roman"/>
          <w:b/>
          <w:bCs/>
          <w:sz w:val="22"/>
          <w:szCs w:val="22"/>
          <w:u w:val="single"/>
        </w:rPr>
        <w:t>NỘI DUNG ĐÁNH GIÁ</w:t>
      </w:r>
      <w:r w:rsidRPr="003E456F">
        <w:rPr>
          <w:rFonts w:ascii="Times New Roman" w:eastAsia="Arial Unicode MS" w:hAnsi="Times New Roman"/>
          <w:b/>
          <w:sz w:val="22"/>
          <w:szCs w:val="22"/>
        </w:rPr>
        <w:t>: (đánh dấu vào ô số để chọn điểm đánh giá phù hợp)</w:t>
      </w:r>
      <w:r w:rsidR="00601604">
        <w:rPr>
          <w:rFonts w:ascii="Times New Roman" w:eastAsia="Arial Unicode MS" w:hAnsi="Times New Roman"/>
          <w:b/>
          <w:sz w:val="22"/>
          <w:szCs w:val="22"/>
        </w:rPr>
        <w:t xml:space="preserve"> – QLTT ĐÁNH GIÁ</w:t>
      </w:r>
    </w:p>
    <w:p w14:paraId="2CA290AE" w14:textId="73953AB9" w:rsidR="00FF27A0" w:rsidRDefault="00FF27A0" w:rsidP="00C1340E">
      <w:pPr>
        <w:widowControl w:val="0"/>
        <w:tabs>
          <w:tab w:val="right" w:pos="4695"/>
          <w:tab w:val="left" w:pos="4950"/>
        </w:tabs>
        <w:suppressAutoHyphens/>
        <w:ind w:left="720"/>
        <w:rPr>
          <w:rFonts w:ascii="Times New Roman" w:eastAsia="Arial Unicode MS" w:hAnsi="Times New Roman"/>
          <w:b/>
          <w:sz w:val="22"/>
          <w:szCs w:val="22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1"/>
        <w:gridCol w:w="3779"/>
        <w:gridCol w:w="720"/>
        <w:gridCol w:w="630"/>
        <w:gridCol w:w="540"/>
        <w:gridCol w:w="630"/>
        <w:gridCol w:w="720"/>
        <w:gridCol w:w="2173"/>
      </w:tblGrid>
      <w:tr w:rsidR="00FF27A0" w:rsidRPr="00FF27A0" w14:paraId="69DF2118" w14:textId="187E3637" w:rsidTr="00FF389C">
        <w:trPr>
          <w:trHeight w:val="64"/>
          <w:tblHeader/>
        </w:trPr>
        <w:tc>
          <w:tcPr>
            <w:tcW w:w="405" w:type="pct"/>
            <w:vMerge w:val="restart"/>
            <w:shd w:val="clear" w:color="auto" w:fill="D9D9D9" w:themeFill="background1" w:themeFillShade="D9"/>
            <w:vAlign w:val="center"/>
          </w:tcPr>
          <w:p w14:paraId="3740428C" w14:textId="77777777" w:rsidR="00FF27A0" w:rsidRP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F27A0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STT</w:t>
            </w:r>
          </w:p>
        </w:tc>
        <w:tc>
          <w:tcPr>
            <w:tcW w:w="1889" w:type="pct"/>
            <w:vMerge w:val="restart"/>
            <w:shd w:val="clear" w:color="auto" w:fill="D9D9D9" w:themeFill="background1" w:themeFillShade="D9"/>
            <w:vAlign w:val="center"/>
          </w:tcPr>
          <w:p w14:paraId="09A7B6C4" w14:textId="2EB6FA68" w:rsidR="00FF27A0" w:rsidRPr="00FF27A0" w:rsidRDefault="00FF27A0" w:rsidP="004E2600">
            <w:pPr>
              <w:pStyle w:val="TableHeading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AF082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Tiêu chí đánh giá</w:t>
            </w:r>
          </w:p>
        </w:tc>
        <w:tc>
          <w:tcPr>
            <w:tcW w:w="1620" w:type="pct"/>
            <w:gridSpan w:val="5"/>
            <w:shd w:val="clear" w:color="auto" w:fill="D9D9D9" w:themeFill="background1" w:themeFillShade="D9"/>
          </w:tcPr>
          <w:p w14:paraId="021B3C26" w14:textId="7AE4D378" w:rsidR="00FF27A0" w:rsidRP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Mức độ</w:t>
            </w:r>
          </w:p>
        </w:tc>
        <w:tc>
          <w:tcPr>
            <w:tcW w:w="1086" w:type="pct"/>
            <w:vMerge w:val="restart"/>
            <w:shd w:val="clear" w:color="auto" w:fill="D9D9D9" w:themeFill="background1" w:themeFillShade="D9"/>
          </w:tcPr>
          <w:p w14:paraId="3CF2A70F" w14:textId="0B0316AF" w:rsidR="00FF27A0" w:rsidRP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Ghi chú</w:t>
            </w:r>
          </w:p>
        </w:tc>
      </w:tr>
      <w:tr w:rsidR="00FF389C" w:rsidRPr="00FF27A0" w14:paraId="70CE0747" w14:textId="77777777" w:rsidTr="00FF389C">
        <w:trPr>
          <w:trHeight w:val="64"/>
          <w:tblHeader/>
        </w:trPr>
        <w:tc>
          <w:tcPr>
            <w:tcW w:w="405" w:type="pct"/>
            <w:vMerge/>
            <w:shd w:val="clear" w:color="auto" w:fill="D9D9D9" w:themeFill="background1" w:themeFillShade="D9"/>
            <w:vAlign w:val="center"/>
          </w:tcPr>
          <w:p w14:paraId="34A90907" w14:textId="77777777" w:rsidR="00FF27A0" w:rsidRP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89" w:type="pct"/>
            <w:vMerge/>
            <w:shd w:val="clear" w:color="auto" w:fill="D9D9D9" w:themeFill="background1" w:themeFillShade="D9"/>
            <w:vAlign w:val="center"/>
          </w:tcPr>
          <w:p w14:paraId="53CC14C1" w14:textId="77777777" w:rsidR="00FF27A0" w:rsidRPr="00AF082F" w:rsidRDefault="00FF27A0" w:rsidP="004E2600">
            <w:pPr>
              <w:pStyle w:val="TableHeading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" w:type="pct"/>
            <w:shd w:val="clear" w:color="auto" w:fill="D9D9D9" w:themeFill="background1" w:themeFillShade="D9"/>
          </w:tcPr>
          <w:p w14:paraId="685A857B" w14:textId="20F2DF14" w:rsid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Chưa đạt</w:t>
            </w:r>
          </w:p>
        </w:tc>
        <w:tc>
          <w:tcPr>
            <w:tcW w:w="315" w:type="pct"/>
            <w:shd w:val="clear" w:color="auto" w:fill="D9D9D9" w:themeFill="background1" w:themeFillShade="D9"/>
          </w:tcPr>
          <w:p w14:paraId="0A76CCAC" w14:textId="3F01E783" w:rsid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Đạt TB</w:t>
            </w:r>
          </w:p>
        </w:tc>
        <w:tc>
          <w:tcPr>
            <w:tcW w:w="270" w:type="pct"/>
            <w:shd w:val="clear" w:color="auto" w:fill="D9D9D9" w:themeFill="background1" w:themeFillShade="D9"/>
          </w:tcPr>
          <w:p w14:paraId="376300B4" w14:textId="05619E90" w:rsid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Đạt Khá</w:t>
            </w:r>
          </w:p>
        </w:tc>
        <w:tc>
          <w:tcPr>
            <w:tcW w:w="315" w:type="pct"/>
            <w:shd w:val="clear" w:color="auto" w:fill="D9D9D9" w:themeFill="background1" w:themeFillShade="D9"/>
          </w:tcPr>
          <w:p w14:paraId="3619A4C3" w14:textId="5D50C30A" w:rsid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Đạt Giỏi</w:t>
            </w:r>
          </w:p>
        </w:tc>
        <w:tc>
          <w:tcPr>
            <w:tcW w:w="360" w:type="pct"/>
            <w:shd w:val="clear" w:color="auto" w:fill="D9D9D9" w:themeFill="background1" w:themeFillShade="D9"/>
            <w:vAlign w:val="center"/>
          </w:tcPr>
          <w:p w14:paraId="57450754" w14:textId="644C7808" w:rsid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Đạt Xuất sắc</w:t>
            </w:r>
          </w:p>
        </w:tc>
        <w:tc>
          <w:tcPr>
            <w:tcW w:w="1086" w:type="pct"/>
            <w:vMerge/>
            <w:shd w:val="clear" w:color="auto" w:fill="D9D9D9" w:themeFill="background1" w:themeFillShade="D9"/>
          </w:tcPr>
          <w:p w14:paraId="0E370BD8" w14:textId="77777777" w:rsidR="00FF27A0" w:rsidRDefault="00FF27A0" w:rsidP="004E2600">
            <w:pPr>
              <w:pStyle w:val="TableHeading"/>
              <w:spacing w:before="100" w:beforeAutospacing="1" w:after="100" w:afterAutospacing="1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FF389C" w:rsidRPr="003F740E" w14:paraId="101AC736" w14:textId="43FFC470" w:rsidTr="00FF389C">
        <w:trPr>
          <w:trHeight w:val="22"/>
        </w:trPr>
        <w:tc>
          <w:tcPr>
            <w:tcW w:w="405" w:type="pct"/>
            <w:vAlign w:val="center"/>
          </w:tcPr>
          <w:p w14:paraId="300584C4" w14:textId="4E64C54D" w:rsidR="00FF27A0" w:rsidRPr="00B875AE" w:rsidRDefault="00C76E1F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sz w:val="22"/>
                <w:szCs w:val="22"/>
              </w:rPr>
              <w:instrText xml:space="preserve"> MERGEFIELD  TableStart:DT3  \* MERGEFORMAT </w:instrText>
            </w: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w:t>«TableStart:DT3»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  <w:r w:rsidR="00FF27A0">
              <w:rPr>
                <w:rFonts w:ascii="Times New Roman" w:hAnsi="Times New Roman"/>
                <w:sz w:val="24"/>
              </w:rPr>
              <w:fldChar w:fldCharType="begin"/>
            </w:r>
            <w:r w:rsidR="00FF27A0">
              <w:rPr>
                <w:rFonts w:ascii="Times New Roman" w:hAnsi="Times New Roman"/>
                <w:sz w:val="24"/>
              </w:rPr>
              <w:instrText xml:space="preserve"> MERGEFIELD  STT  \* MERGEFORMAT </w:instrText>
            </w:r>
            <w:r w:rsidR="00FF27A0">
              <w:rPr>
                <w:rFonts w:ascii="Times New Roman" w:hAnsi="Times New Roman"/>
                <w:sz w:val="24"/>
              </w:rPr>
              <w:fldChar w:fldCharType="separate"/>
            </w:r>
            <w:r w:rsidR="00FF27A0">
              <w:rPr>
                <w:rFonts w:ascii="Times New Roman" w:hAnsi="Times New Roman"/>
                <w:noProof/>
                <w:sz w:val="24"/>
              </w:rPr>
              <w:t>«STT»</w:t>
            </w:r>
            <w:r w:rsidR="00FF27A0"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889" w:type="pct"/>
            <w:shd w:val="clear" w:color="auto" w:fill="auto"/>
            <w:vAlign w:val="center"/>
          </w:tcPr>
          <w:p w14:paraId="5EC32506" w14:textId="77777777" w:rsidR="00FF27A0" w:rsidRPr="00BF531C" w:rsidRDefault="00FF27A0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WORK_NAME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«WORK_NAME»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360" w:type="pct"/>
            <w:vAlign w:val="center"/>
          </w:tcPr>
          <w:p w14:paraId="1CFAC71B" w14:textId="50EE71AB" w:rsidR="00FF27A0" w:rsidRPr="00BF531C" w:rsidRDefault="00FF389C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IS_FAIL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«IS_FAIL»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315" w:type="pct"/>
            <w:vAlign w:val="center"/>
          </w:tcPr>
          <w:p w14:paraId="50AFF142" w14:textId="3FC9355E" w:rsidR="00FF27A0" w:rsidRPr="00BF531C" w:rsidRDefault="00FF389C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IS_NOMAL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«IS_NOMAL»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270" w:type="pct"/>
            <w:vAlign w:val="center"/>
          </w:tcPr>
          <w:p w14:paraId="73F6A2FC" w14:textId="52747A14" w:rsidR="00FF27A0" w:rsidRPr="00BF531C" w:rsidRDefault="00FF389C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IS_GOOD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«IS_GOOD»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315" w:type="pct"/>
            <w:vAlign w:val="center"/>
          </w:tcPr>
          <w:p w14:paraId="781E233F" w14:textId="6F6B0A78" w:rsidR="00FF27A0" w:rsidRPr="00BF531C" w:rsidRDefault="00FF389C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IS_VERY_GOOD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«IS_VERY_GOOD»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F703E81" w14:textId="62A9ABE5" w:rsidR="00FF27A0" w:rsidRPr="00BF531C" w:rsidRDefault="00FF389C" w:rsidP="004E26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IS_EXCELLENT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«IS_EXCELLENT»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</w:p>
        </w:tc>
        <w:tc>
          <w:tcPr>
            <w:tcW w:w="1086" w:type="pct"/>
            <w:vAlign w:val="center"/>
          </w:tcPr>
          <w:p w14:paraId="461FDC4C" w14:textId="2F382C6B" w:rsidR="00FF27A0" w:rsidRDefault="00FF389C" w:rsidP="004E2600">
            <w:pPr>
              <w:pStyle w:val="TableContents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 xml:space="preserve"> MERGEFIELD  REMARK \* FirstCap  \* MERGEFORMAT </w:instrText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</w:rPr>
              <w:t>«REMARK»</w:t>
            </w:r>
            <w:r>
              <w:rPr>
                <w:rFonts w:ascii="Times New Roman" w:hAnsi="Times New Roman"/>
                <w:sz w:val="24"/>
              </w:rPr>
              <w:fldChar w:fldCharType="end"/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fldChar w:fldCharType="begin"/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instrText xml:space="preserve"> MERGEFIELD  TableEnd:DT3  \* MERGEFORMAT </w:instrText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fldChar w:fldCharType="separate"/>
            </w:r>
            <w:r w:rsidR="00C76E1F">
              <w:rPr>
                <w:rFonts w:ascii="Times New Roman" w:hAnsi="Times New Roman"/>
                <w:b/>
                <w:noProof/>
                <w:sz w:val="22"/>
                <w:szCs w:val="22"/>
              </w:rPr>
              <w:t>«TableEnd:DT3»</w:t>
            </w:r>
            <w:r w:rsidR="00C76E1F">
              <w:rPr>
                <w:rFonts w:ascii="Times New Roman" w:hAnsi="Times New Roman"/>
                <w:b/>
                <w:sz w:val="22"/>
                <w:szCs w:val="22"/>
              </w:rPr>
              <w:fldChar w:fldCharType="end"/>
            </w:r>
          </w:p>
        </w:tc>
      </w:tr>
    </w:tbl>
    <w:p w14:paraId="3EFAD167" w14:textId="77777777" w:rsidR="00FF27A0" w:rsidRPr="003E456F" w:rsidRDefault="00FF27A0" w:rsidP="00C1340E">
      <w:pPr>
        <w:widowControl w:val="0"/>
        <w:tabs>
          <w:tab w:val="right" w:pos="4695"/>
          <w:tab w:val="left" w:pos="4950"/>
        </w:tabs>
        <w:suppressAutoHyphens/>
        <w:ind w:left="720"/>
        <w:rPr>
          <w:rFonts w:ascii="Times New Roman" w:eastAsia="Arial Unicode MS" w:hAnsi="Times New Roman"/>
          <w:b/>
          <w:sz w:val="22"/>
          <w:szCs w:val="22"/>
        </w:rPr>
      </w:pPr>
    </w:p>
    <w:p w14:paraId="4A6526AB" w14:textId="02A159D5" w:rsidR="005976C8" w:rsidRPr="00601604" w:rsidRDefault="005976C8" w:rsidP="003F740E">
      <w:pPr>
        <w:tabs>
          <w:tab w:val="left" w:pos="540"/>
          <w:tab w:val="right" w:pos="4695"/>
          <w:tab w:val="left" w:pos="4950"/>
        </w:tabs>
        <w:rPr>
          <w:rFonts w:ascii="Times New Roman" w:eastAsia="Arial Unicode MS" w:hAnsi="Times New Roman"/>
          <w:color w:val="FF0000"/>
          <w:sz w:val="22"/>
          <w:szCs w:val="22"/>
        </w:rPr>
      </w:pPr>
      <w:r w:rsidRPr="00601604">
        <w:rPr>
          <w:rFonts w:ascii="Times New Roman" w:eastAsia="Arial Unicode MS" w:hAnsi="Times New Roman"/>
          <w:color w:val="FF0000"/>
          <w:sz w:val="22"/>
          <w:szCs w:val="22"/>
        </w:rPr>
        <w:tab/>
      </w:r>
    </w:p>
    <w:p w14:paraId="7D6623F8" w14:textId="14522C13" w:rsidR="005976C8" w:rsidRPr="00E1788C" w:rsidRDefault="00E1788C" w:rsidP="00E1788C">
      <w:pPr>
        <w:widowControl w:val="0"/>
        <w:numPr>
          <w:ilvl w:val="0"/>
          <w:numId w:val="2"/>
        </w:numPr>
        <w:tabs>
          <w:tab w:val="clear" w:pos="720"/>
          <w:tab w:val="right" w:pos="4695"/>
          <w:tab w:val="left" w:pos="4950"/>
        </w:tabs>
        <w:suppressAutoHyphens/>
        <w:ind w:left="450"/>
        <w:rPr>
          <w:rFonts w:ascii="Times New Roman" w:eastAsia="Arial Unicode MS" w:hAnsi="Times New Roman"/>
          <w:b/>
          <w:bCs/>
          <w:sz w:val="22"/>
          <w:szCs w:val="22"/>
          <w:u w:val="single"/>
        </w:rPr>
      </w:pPr>
      <w:r>
        <w:rPr>
          <w:rFonts w:ascii="Times New Roman" w:eastAsia="Arial Unicode MS" w:hAnsi="Times New Roman"/>
          <w:b/>
          <w:bCs/>
          <w:sz w:val="22"/>
          <w:szCs w:val="22"/>
          <w:u w:val="single"/>
        </w:rPr>
        <w:t>KẾT LUẬN/ĐỀ XUẤT</w:t>
      </w:r>
      <w:r w:rsidR="00601604">
        <w:rPr>
          <w:rFonts w:ascii="Times New Roman" w:eastAsia="Arial Unicode MS" w:hAnsi="Times New Roman"/>
          <w:b/>
          <w:bCs/>
          <w:sz w:val="22"/>
          <w:szCs w:val="22"/>
          <w:u w:val="single"/>
        </w:rPr>
        <w:t xml:space="preserve"> - QLTT</w:t>
      </w:r>
    </w:p>
    <w:p w14:paraId="527ECCFD" w14:textId="77777777" w:rsidR="005976C8" w:rsidRPr="003F740E" w:rsidRDefault="005976C8" w:rsidP="003F740E">
      <w:pPr>
        <w:tabs>
          <w:tab w:val="right" w:pos="4695"/>
          <w:tab w:val="left" w:pos="4950"/>
        </w:tabs>
        <w:jc w:val="both"/>
        <w:rPr>
          <w:rFonts w:ascii="Times New Roman" w:eastAsia="Arial Unicode MS" w:hAnsi="Times New Roman"/>
          <w:sz w:val="22"/>
          <w:szCs w:val="22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94"/>
        <w:gridCol w:w="3690"/>
        <w:gridCol w:w="4196"/>
      </w:tblGrid>
      <w:tr w:rsidR="005976C8" w:rsidRPr="003F740E" w14:paraId="40B1FF8A" w14:textId="77777777" w:rsidTr="00A16CC4">
        <w:trPr>
          <w:trHeight w:val="1162"/>
          <w:tblHeader/>
        </w:trPr>
        <w:tc>
          <w:tcPr>
            <w:tcW w:w="2194" w:type="dxa"/>
            <w:vAlign w:val="center"/>
          </w:tcPr>
          <w:p w14:paraId="658AF554" w14:textId="77777777" w:rsidR="005976C8" w:rsidRPr="002E12BC" w:rsidRDefault="005976C8" w:rsidP="00BF526F">
            <w:pPr>
              <w:pStyle w:val="TableHeading"/>
              <w:jc w:val="lef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2E12B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lastRenderedPageBreak/>
              <w:t>Thử việc/</w:t>
            </w:r>
          </w:p>
          <w:p w14:paraId="1EF2752E" w14:textId="77777777" w:rsidR="005976C8" w:rsidRPr="003F740E" w:rsidRDefault="005976C8" w:rsidP="00BF526F">
            <w:pPr>
              <w:pStyle w:val="TableHeading"/>
              <w:jc w:val="lef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2E12BC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HĐLĐ</w:t>
            </w:r>
          </w:p>
        </w:tc>
        <w:tc>
          <w:tcPr>
            <w:tcW w:w="3690" w:type="dxa"/>
            <w:vAlign w:val="center"/>
          </w:tcPr>
          <w:p w14:paraId="56861B22" w14:textId="41529EBD" w:rsidR="005976C8" w:rsidRPr="00B875AE" w:rsidRDefault="00C76E1F" w:rsidP="00A16CC4">
            <w:pPr>
              <w:pStyle w:val="TableHeading"/>
              <w:spacing w:line="360" w:lineRule="auto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instrText xml:space="preserve"> MERGEFIELD  TableStart:DT4  \* MERGEFORMAT </w:instrTex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«TableStart:DT4»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fldChar w:fldCharType="end"/>
            </w:r>
            <w:r w:rsidR="00FF389C" w:rsidRPr="00FF389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FF389C" w:rsidRPr="00FF389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END_CONTRACT \* FirstCap  \* MERGEFORMAT </w:instrText>
            </w:r>
            <w:r w:rsidR="00FF389C" w:rsidRPr="00FF389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FF389C" w:rsidRPr="00FF389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«END_CONTRACT»</w:t>
            </w:r>
            <w:r w:rsidR="00FF389C" w:rsidRPr="00FF389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FF389C" w:rsidRPr="00FF389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5976C8" w:rsidRPr="003F740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Chấm </w:t>
            </w:r>
            <w:r w:rsidR="005976C8" w:rsidRPr="00B875A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dứt HĐTV/</w:t>
            </w:r>
            <w:r w:rsidR="0026229C" w:rsidRPr="00B875A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Chấm dứt</w:t>
            </w:r>
            <w:r w:rsidR="005976C8" w:rsidRPr="00B875A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HĐLĐ</w:t>
            </w:r>
            <w:r w:rsidR="009A5D5C" w:rsidRPr="00B875A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14:paraId="7C7FD047" w14:textId="77777777" w:rsidR="00C76E1F" w:rsidRDefault="00FF389C" w:rsidP="00A16CC4">
            <w:pPr>
              <w:pStyle w:val="TableHeading"/>
              <w:spacing w:line="360" w:lineRule="auto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EXTEND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«EXTEND»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5976C8" w:rsidRPr="00B875A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Gia hạn thời gian thử vi</w:t>
            </w:r>
            <w:r w:rsidR="00BF526F" w:rsidRPr="00B875A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ệc. </w:t>
            </w:r>
            <w:r w:rsidR="009A5D5C" w:rsidRPr="00B875AE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Tới ngày:</w:t>
            </w:r>
            <w:r w:rsidRPr="00FF389C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DATE_PROBATION \* FirstCap  \* MERGEFORMAT </w:instrTex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</w:rPr>
              <w:t>«DATE_PROBATION»</w:t>
            </w: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  <w:p w14:paraId="0949BBE7" w14:textId="230D8729" w:rsidR="00A77A19" w:rsidRPr="009A5D5C" w:rsidRDefault="00C76E1F" w:rsidP="00A16CC4">
            <w:pPr>
              <w:pStyle w:val="TableHeading"/>
              <w:spacing w:line="360" w:lineRule="auto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RE_CONTRACT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«RE_CONTRACT»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9A5D5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Ký/tái ký hợp đồng (không check sẽ không hiển thị trường bên cạnh)</w:t>
            </w:r>
          </w:p>
        </w:tc>
        <w:tc>
          <w:tcPr>
            <w:tcW w:w="4196" w:type="dxa"/>
            <w:vAlign w:val="center"/>
          </w:tcPr>
          <w:p w14:paraId="08492C93" w14:textId="2F82E632" w:rsidR="00BF526F" w:rsidRPr="003F740E" w:rsidRDefault="00C76E1F" w:rsidP="00BF526F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CONTRACT1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«CONTRACT1»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BF526F" w:rsidRPr="003F740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 Ký HĐLĐ 01 năm</w:t>
            </w:r>
          </w:p>
          <w:p w14:paraId="7A3FAB7C" w14:textId="12440D15" w:rsidR="00BF526F" w:rsidRPr="003F740E" w:rsidRDefault="00C76E1F" w:rsidP="00BF526F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CONTRACT2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«CONTRACT2»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BF526F" w:rsidRPr="003F740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 Ký HĐLĐ 02 năm</w:t>
            </w:r>
          </w:p>
          <w:p w14:paraId="77A2BB11" w14:textId="7B9FBF3C" w:rsidR="00BF526F" w:rsidRPr="003F740E" w:rsidRDefault="00C76E1F" w:rsidP="00BF526F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CONTRACT3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«CONTRACT3»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BF526F" w:rsidRPr="003F740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 Ký HĐLĐ 03 năm</w:t>
            </w:r>
          </w:p>
          <w:p w14:paraId="7A66955A" w14:textId="61C3EA17" w:rsidR="005976C8" w:rsidRDefault="00C76E1F" w:rsidP="00BF526F">
            <w:pPr>
              <w:pStyle w:val="TableHeading"/>
              <w:tabs>
                <w:tab w:val="left" w:pos="470"/>
              </w:tabs>
              <w:spacing w:line="360" w:lineRule="auto"/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CONTRACT4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«CONTRACT4»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BF526F" w:rsidRPr="003F740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 Ký HĐLĐ không xác định thời hạn</w:t>
            </w:r>
          </w:p>
          <w:p w14:paraId="03C0BFEE" w14:textId="77777777" w:rsidR="00F05CBF" w:rsidRDefault="00F05CBF" w:rsidP="00BF526F">
            <w:pPr>
              <w:pStyle w:val="TableHeading"/>
              <w:tabs>
                <w:tab w:val="left" w:pos="470"/>
              </w:tabs>
              <w:spacing w:line="360" w:lineRule="auto"/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C995080" w14:textId="533A5DF1" w:rsidR="00A77A19" w:rsidRPr="00F332E2" w:rsidRDefault="00C76E1F" w:rsidP="00A77A19">
            <w:pPr>
              <w:pStyle w:val="TableHeading"/>
              <w:tabs>
                <w:tab w:val="left" w:pos="470"/>
              </w:tabs>
              <w:spacing w:line="360" w:lineRule="auto"/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ASIGN_PLHD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«ASIGN_PLHD»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F05CBF" w:rsidRPr="003F740E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 Ký </w:t>
            </w:r>
            <w:r w:rsidR="00F05CB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PLHĐ</w:t>
            </w:r>
            <w:r w:rsidR="00A77A19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gia hạn thử việc (khi tick vào gia hạn tgian thử việc)</w:t>
            </w:r>
          </w:p>
        </w:tc>
      </w:tr>
      <w:tr w:rsidR="005976C8" w:rsidRPr="003F740E" w14:paraId="680DC67C" w14:textId="77777777" w:rsidTr="00A16CC4">
        <w:trPr>
          <w:trHeight w:val="606"/>
          <w:tblHeader/>
        </w:trPr>
        <w:tc>
          <w:tcPr>
            <w:tcW w:w="2194" w:type="dxa"/>
            <w:vAlign w:val="center"/>
          </w:tcPr>
          <w:p w14:paraId="07A51E17" w14:textId="203B29ED" w:rsidR="005976C8" w:rsidRDefault="005976C8" w:rsidP="00BF526F">
            <w:pPr>
              <w:pStyle w:val="TableContents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F740E">
              <w:rPr>
                <w:rFonts w:ascii="Times New Roman" w:hAnsi="Times New Roman"/>
                <w:b/>
                <w:bCs/>
                <w:sz w:val="22"/>
                <w:szCs w:val="22"/>
              </w:rPr>
              <w:t>Bổ nhiệm/</w:t>
            </w:r>
          </w:p>
          <w:p w14:paraId="54CD239B" w14:textId="77777777" w:rsidR="005976C8" w:rsidRDefault="005976C8" w:rsidP="00BF526F">
            <w:pPr>
              <w:pStyle w:val="TableContents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F740E">
              <w:rPr>
                <w:rFonts w:ascii="Times New Roman" w:hAnsi="Times New Roman"/>
                <w:b/>
                <w:bCs/>
                <w:sz w:val="22"/>
                <w:szCs w:val="22"/>
              </w:rPr>
              <w:t>Thôi nhiệm</w:t>
            </w:r>
          </w:p>
          <w:p w14:paraId="647FFA5F" w14:textId="5767B9CD" w:rsidR="003E2631" w:rsidRPr="003E2631" w:rsidRDefault="003E2631" w:rsidP="00BF526F">
            <w:pPr>
              <w:pStyle w:val="TableContents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3E2631">
              <w:rPr>
                <w:rFonts w:ascii="Times New Roman" w:hAnsi="Times New Roman"/>
                <w:i/>
                <w:iCs/>
                <w:sz w:val="22"/>
                <w:szCs w:val="22"/>
              </w:rPr>
              <w:t>(nếu có)</w:t>
            </w:r>
          </w:p>
        </w:tc>
        <w:tc>
          <w:tcPr>
            <w:tcW w:w="3690" w:type="dxa"/>
            <w:vAlign w:val="center"/>
          </w:tcPr>
          <w:p w14:paraId="50B1A24B" w14:textId="7406F7C6" w:rsidR="005976C8" w:rsidRDefault="00C76E1F" w:rsidP="00BF526F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BO_NHIEM \* FirstCap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«BO_NHIEM»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5976C8" w:rsidRPr="003F740E">
              <w:rPr>
                <w:rFonts w:ascii="Times New Roman" w:hAnsi="Times New Roman"/>
                <w:sz w:val="22"/>
                <w:szCs w:val="22"/>
              </w:rPr>
              <w:t xml:space="preserve">  Bổ nhiệm</w:t>
            </w:r>
            <w:r w:rsidR="009A5D5C">
              <w:rPr>
                <w:rFonts w:ascii="Times New Roman" w:hAnsi="Times New Roman"/>
                <w:sz w:val="22"/>
                <w:szCs w:val="22"/>
              </w:rPr>
              <w:t xml:space="preserve"> (có check =&gt; chạy tới TGĐ duyệt)</w:t>
            </w:r>
          </w:p>
          <w:p w14:paraId="65EEB796" w14:textId="0C843A0E" w:rsidR="00BF526F" w:rsidRPr="00BF526F" w:rsidRDefault="00BF526F" w:rsidP="00BF526F">
            <w:pPr>
              <w:pStyle w:val="TableContents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BF526F">
              <w:rPr>
                <w:rFonts w:ascii="Times New Roman" w:hAnsi="Times New Roman"/>
                <w:i/>
                <w:iCs/>
                <w:sz w:val="22"/>
                <w:szCs w:val="22"/>
              </w:rPr>
              <w:t>Vị trí bổ nhiệm:</w:t>
            </w:r>
            <w:r w:rsidR="00C76E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C76E1F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C76E1F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APOINT_TITLE \* FirstCap  \* MERGEFORMAT </w:instrText>
            </w:r>
            <w:r w:rsidR="00C76E1F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C76E1F">
              <w:rPr>
                <w:rFonts w:ascii="Times New Roman" w:hAnsi="Times New Roman"/>
                <w:i/>
                <w:iCs/>
                <w:noProof/>
                <w:sz w:val="22"/>
                <w:szCs w:val="22"/>
              </w:rPr>
              <w:t>«APOINT_TITLE»</w:t>
            </w:r>
            <w:r w:rsidR="00C76E1F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</w:p>
        </w:tc>
        <w:tc>
          <w:tcPr>
            <w:tcW w:w="4196" w:type="dxa"/>
            <w:vAlign w:val="center"/>
          </w:tcPr>
          <w:p w14:paraId="4E594BD1" w14:textId="185C83CE" w:rsidR="005976C8" w:rsidRPr="008D35A3" w:rsidRDefault="005976C8" w:rsidP="00BF526F">
            <w:pPr>
              <w:pStyle w:val="TableHeading"/>
              <w:tabs>
                <w:tab w:val="left" w:pos="470"/>
              </w:tabs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lang w:val="vi-VN"/>
              </w:rPr>
              <w:t xml:space="preserve"> </w:t>
            </w:r>
            <w:r w:rsidR="00C76E1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C76E1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THOI_NHIEM  \* MERGEFORMAT </w:instrText>
            </w:r>
            <w:r w:rsidR="00C76E1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C76E1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«THOI_NHIEM»</w:t>
            </w:r>
            <w:r w:rsidR="00C76E1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BF526F" w:rsidRPr="008D35A3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 </w:t>
            </w:r>
            <w:r w:rsidR="00BF526F" w:rsidRPr="008D35A3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lang w:val="vi-VN"/>
              </w:rPr>
              <w:t>Thôi nhiệm và chuyển vị trí khác.</w:t>
            </w:r>
          </w:p>
          <w:p w14:paraId="52537DCB" w14:textId="3C1B877B" w:rsidR="00BF526F" w:rsidRPr="00BF526F" w:rsidRDefault="00BF526F" w:rsidP="00BF526F">
            <w:pPr>
              <w:pStyle w:val="TableHeading"/>
              <w:tabs>
                <w:tab w:val="left" w:pos="470"/>
              </w:tabs>
              <w:ind w:right="5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8D35A3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lang w:val="vi-VN"/>
              </w:rPr>
              <w:t xml:space="preserve">       </w:t>
            </w:r>
            <w:r w:rsidRPr="00BF526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Vị trí chuyển:</w:t>
            </w:r>
            <w:r w:rsidR="00C76E1F" w:rsidRPr="00C76E1F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C76E1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="00C76E1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MOVE_TITLE \* FirstCap  \* MERGEFORMAT </w:instrText>
            </w:r>
            <w:r w:rsidR="00C76E1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="00C76E1F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</w:rPr>
              <w:t>«MOVE_TITLE»</w:t>
            </w:r>
            <w:r w:rsidR="00C76E1F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5976C8" w:rsidRPr="003F740E" w14:paraId="4309F110" w14:textId="77777777" w:rsidTr="00A16CC4">
        <w:trPr>
          <w:tblHeader/>
        </w:trPr>
        <w:tc>
          <w:tcPr>
            <w:tcW w:w="2194" w:type="dxa"/>
            <w:vAlign w:val="center"/>
          </w:tcPr>
          <w:p w14:paraId="738478E8" w14:textId="74A706DE" w:rsidR="005976C8" w:rsidRPr="003F740E" w:rsidRDefault="005976C8" w:rsidP="00BF526F">
            <w:pPr>
              <w:pStyle w:val="TableContents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F740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Điều chỉnh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L</w:t>
            </w:r>
            <w:r w:rsidRPr="003F740E">
              <w:rPr>
                <w:rFonts w:ascii="Times New Roman" w:hAnsi="Times New Roman"/>
                <w:b/>
                <w:bCs/>
                <w:sz w:val="22"/>
                <w:szCs w:val="22"/>
              </w:rPr>
              <w:t>ương</w:t>
            </w:r>
            <w:r w:rsidR="00BF526F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</w:p>
          <w:p w14:paraId="39DCA3FE" w14:textId="77777777" w:rsidR="00F332E2" w:rsidRDefault="005976C8" w:rsidP="00BF526F">
            <w:pPr>
              <w:pStyle w:val="TableContents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F740E">
              <w:rPr>
                <w:rFonts w:ascii="Times New Roman" w:hAnsi="Times New Roman"/>
                <w:b/>
                <w:bCs/>
                <w:sz w:val="22"/>
                <w:szCs w:val="22"/>
              </w:rPr>
              <w:t>Chức danh</w:t>
            </w:r>
            <w:r w:rsidR="00F332E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14:paraId="3C1F51C5" w14:textId="0F33309D" w:rsidR="005976C8" w:rsidRPr="00A16CC4" w:rsidRDefault="00F332E2" w:rsidP="00BF526F">
            <w:pPr>
              <w:pStyle w:val="TableContents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A16CC4">
              <w:rPr>
                <w:rFonts w:ascii="Times New Roman" w:hAnsi="Times New Roman"/>
                <w:i/>
                <w:iCs/>
                <w:sz w:val="22"/>
                <w:szCs w:val="22"/>
              </w:rPr>
              <w:t>(nếu có)</w:t>
            </w:r>
          </w:p>
        </w:tc>
        <w:tc>
          <w:tcPr>
            <w:tcW w:w="3690" w:type="dxa"/>
            <w:vAlign w:val="center"/>
          </w:tcPr>
          <w:p w14:paraId="1890C537" w14:textId="3F703DD6" w:rsidR="005976C8" w:rsidRPr="003F740E" w:rsidRDefault="00C76E1F" w:rsidP="00A16CC4">
            <w:pPr>
              <w:pStyle w:val="TableContents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IS_CHANGE_SAL \* FirstCap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«IS_CHANGE_SAL»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5976C8" w:rsidRPr="003F740E">
              <w:rPr>
                <w:rFonts w:ascii="Times New Roman" w:hAnsi="Times New Roman"/>
                <w:sz w:val="22"/>
                <w:szCs w:val="22"/>
              </w:rPr>
              <w:t xml:space="preserve">  Điều chỉnh lương</w:t>
            </w:r>
            <w:r w:rsidR="009A5D5C">
              <w:rPr>
                <w:rFonts w:ascii="Times New Roman" w:hAnsi="Times New Roman"/>
                <w:sz w:val="22"/>
                <w:szCs w:val="22"/>
              </w:rPr>
              <w:t xml:space="preserve"> (có check =&gt; chạy tới TGĐ duyệt)</w:t>
            </w:r>
          </w:p>
          <w:p w14:paraId="04EA8FDF" w14:textId="3191B334" w:rsidR="005976C8" w:rsidRPr="003F740E" w:rsidRDefault="00743552" w:rsidP="00A16CC4">
            <w:pPr>
              <w:pStyle w:val="TableContents"/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IS_CHANGE_TITLE \* FirstCap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«IS_CHANGE_TITLE»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5976C8" w:rsidRPr="003F740E">
              <w:rPr>
                <w:rFonts w:ascii="Times New Roman" w:hAnsi="Times New Roman"/>
                <w:sz w:val="22"/>
                <w:szCs w:val="22"/>
              </w:rPr>
              <w:t xml:space="preserve">  Điều chỉnh chức danh</w:t>
            </w:r>
          </w:p>
        </w:tc>
        <w:tc>
          <w:tcPr>
            <w:tcW w:w="4196" w:type="dxa"/>
            <w:vAlign w:val="center"/>
          </w:tcPr>
          <w:p w14:paraId="359E1D07" w14:textId="38B3E0EE" w:rsidR="005976C8" w:rsidRPr="00743552" w:rsidRDefault="005976C8" w:rsidP="00BF526F">
            <w:pPr>
              <w:pStyle w:val="TableHeading"/>
              <w:numPr>
                <w:ilvl w:val="0"/>
                <w:numId w:val="5"/>
              </w:numPr>
              <w:tabs>
                <w:tab w:val="clear" w:pos="720"/>
                <w:tab w:val="num" w:pos="305"/>
                <w:tab w:val="left" w:pos="470"/>
              </w:tabs>
              <w:ind w:right="5" w:hanging="59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Chức danh:</w:t>
            </w:r>
            <w:r w:rsidRP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lang w:val="vi-VN"/>
              </w:rPr>
              <w:t xml:space="preserve"> </w: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CHANGE_TITLE \* FirstCap  \* MERGEFORMAT </w:instrTex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«CHANGE_TITLE»</w: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7578442D" w14:textId="557533D9" w:rsidR="005976C8" w:rsidRPr="00743552" w:rsidRDefault="005976C8" w:rsidP="00BF526F">
            <w:pPr>
              <w:pStyle w:val="TableHeading"/>
              <w:numPr>
                <w:ilvl w:val="0"/>
                <w:numId w:val="5"/>
              </w:numPr>
              <w:tabs>
                <w:tab w:val="clear" w:pos="720"/>
                <w:tab w:val="num" w:pos="305"/>
                <w:tab w:val="left" w:pos="470"/>
              </w:tabs>
              <w:ind w:right="5" w:hanging="59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  <w:lang w:val="vi-VN"/>
              </w:rPr>
              <w:t xml:space="preserve">Bậc: </w: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STAFF_RANK \* FirstCap  \* MERGEFORMAT </w:instrTex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«STAFF_RANK»</w: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224B6FBA" w14:textId="4EB7D886" w:rsidR="005976C8" w:rsidRPr="00743552" w:rsidRDefault="00F332E2" w:rsidP="00BF526F">
            <w:pPr>
              <w:pStyle w:val="TableHeading"/>
              <w:numPr>
                <w:ilvl w:val="0"/>
                <w:numId w:val="5"/>
              </w:numPr>
              <w:tabs>
                <w:tab w:val="clear" w:pos="720"/>
                <w:tab w:val="num" w:pos="305"/>
                <w:tab w:val="left" w:pos="470"/>
              </w:tabs>
              <w:ind w:right="5" w:hanging="59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Mức lương đề xuất</w:t>
            </w:r>
            <w:r w:rsidR="005976C8" w:rsidRP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  <w:r w:rsidR="00743552" w:rsidRP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SAL_SUGGET \* FirstCap  \* MERGEFORMAT </w:instrTex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«SAL_SUGGET»</w:t>
            </w:r>
            <w:r w:rsidR="00743552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  <w:tr w:rsidR="00A16CC4" w:rsidRPr="003F740E" w14:paraId="635AFB9C" w14:textId="77777777" w:rsidTr="00A63F29">
        <w:trPr>
          <w:tblHeader/>
        </w:trPr>
        <w:tc>
          <w:tcPr>
            <w:tcW w:w="10080" w:type="dxa"/>
            <w:gridSpan w:val="3"/>
            <w:vAlign w:val="center"/>
          </w:tcPr>
          <w:p w14:paraId="76712A9E" w14:textId="396A43D5" w:rsidR="00A16CC4" w:rsidRPr="003E2631" w:rsidRDefault="00A16CC4" w:rsidP="00A16CC4">
            <w:pPr>
              <w:tabs>
                <w:tab w:val="right" w:pos="4695"/>
                <w:tab w:val="left" w:pos="4950"/>
              </w:tabs>
              <w:rPr>
                <w:rFonts w:ascii="Times New Roman" w:eastAsia="Arial Unicode MS" w:hAnsi="Times New Roman"/>
                <w:i/>
                <w:iCs/>
                <w:sz w:val="22"/>
                <w:szCs w:val="22"/>
                <w:u w:val="single"/>
              </w:rPr>
            </w:pPr>
            <w:r w:rsidRPr="00A16CC4">
              <w:rPr>
                <w:rFonts w:ascii="Times New Roman" w:eastAsia="Arial Unicode MS" w:hAnsi="Times New Roman"/>
                <w:b/>
                <w:bCs/>
                <w:i/>
                <w:iCs/>
                <w:sz w:val="22"/>
                <w:szCs w:val="22"/>
                <w:u w:val="single"/>
              </w:rPr>
              <w:t>Vui lòng giải thích rõ lý do điều chỉnh/đề xuất mới</w:t>
            </w:r>
            <w:r w:rsidR="003E2631">
              <w:rPr>
                <w:rFonts w:ascii="Times New Roman" w:eastAsia="Arial Unicode MS" w:hAnsi="Times New Roman"/>
                <w:b/>
                <w:bCs/>
                <w:i/>
                <w:iCs/>
                <w:sz w:val="22"/>
                <w:szCs w:val="22"/>
                <w:u w:val="single"/>
              </w:rPr>
              <w:t xml:space="preserve"> </w:t>
            </w:r>
            <w:r w:rsidR="003E2631" w:rsidRPr="003E2631">
              <w:rPr>
                <w:rFonts w:ascii="Times New Roman" w:eastAsia="Arial Unicode MS" w:hAnsi="Times New Roman"/>
                <w:i/>
                <w:iCs/>
                <w:sz w:val="22"/>
                <w:szCs w:val="22"/>
                <w:u w:val="single"/>
              </w:rPr>
              <w:t>(nếu có)</w:t>
            </w:r>
            <w:r w:rsidRPr="003E2631">
              <w:rPr>
                <w:rFonts w:ascii="Times New Roman" w:eastAsia="Arial Unicode MS" w:hAnsi="Times New Roman"/>
                <w:i/>
                <w:iCs/>
                <w:sz w:val="22"/>
                <w:szCs w:val="22"/>
                <w:u w:val="single"/>
              </w:rPr>
              <w:t>:</w:t>
            </w:r>
          </w:p>
          <w:p w14:paraId="48F564CB" w14:textId="5A5961FB" w:rsidR="00A16CC4" w:rsidRDefault="00743552" w:rsidP="00A16CC4">
            <w:pPr>
              <w:pStyle w:val="TableHeading"/>
              <w:tabs>
                <w:tab w:val="left" w:pos="470"/>
              </w:tabs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MAN_NOTE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«MAN_NOTE»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14:paraId="7792CA66" w14:textId="77777777" w:rsidR="00A16CC4" w:rsidRDefault="00A16CC4" w:rsidP="00A16CC4">
            <w:pPr>
              <w:pStyle w:val="TableHeading"/>
              <w:tabs>
                <w:tab w:val="left" w:pos="470"/>
              </w:tabs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3B1D0524" w14:textId="0928A6C7" w:rsidR="00A16CC4" w:rsidRPr="003F740E" w:rsidRDefault="00A16CC4" w:rsidP="00A16CC4">
            <w:pPr>
              <w:pStyle w:val="TableHeading"/>
              <w:tabs>
                <w:tab w:val="left" w:pos="470"/>
              </w:tabs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0F527F6" w:rsidRPr="003F740E" w14:paraId="332A1D0A" w14:textId="77777777" w:rsidTr="00A63F29">
        <w:trPr>
          <w:tblHeader/>
        </w:trPr>
        <w:tc>
          <w:tcPr>
            <w:tcW w:w="10080" w:type="dxa"/>
            <w:gridSpan w:val="3"/>
            <w:vAlign w:val="center"/>
          </w:tcPr>
          <w:p w14:paraId="78C49E64" w14:textId="413AD5DF" w:rsidR="00F527F6" w:rsidRDefault="00F527F6" w:rsidP="00A16CC4">
            <w:pPr>
              <w:tabs>
                <w:tab w:val="right" w:pos="4695"/>
                <w:tab w:val="left" w:pos="4950"/>
              </w:tabs>
              <w:rPr>
                <w:rFonts w:ascii="Times New Roman" w:eastAsia="Arial Unicode MS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  <w:r>
              <w:rPr>
                <w:rFonts w:ascii="Times New Roman" w:eastAsia="Arial Unicode MS" w:hAnsi="Times New Roman"/>
                <w:b/>
                <w:bCs/>
                <w:i/>
                <w:iCs/>
                <w:sz w:val="22"/>
                <w:szCs w:val="22"/>
                <w:u w:val="single"/>
              </w:rPr>
              <w:t>Ý kiến của Phòng Nhân sự: (nếu có)</w:t>
            </w:r>
          </w:p>
          <w:p w14:paraId="6F3D0AE5" w14:textId="5A97235D" w:rsidR="00743552" w:rsidRDefault="00743552" w:rsidP="00743552">
            <w:pPr>
              <w:pStyle w:val="TableHeading"/>
              <w:tabs>
                <w:tab w:val="left" w:pos="470"/>
              </w:tabs>
              <w:ind w:right="5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HR_NOTE \* FirstCap  \* MERGEFORMAT </w:instrTex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«HR_NOTE»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instrText xml:space="preserve"> MERGEFIELD  TableEnd:DT4  \* MERGEFORMAT </w:instrTex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«TableEnd:DT4»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fldChar w:fldCharType="end"/>
            </w:r>
          </w:p>
          <w:p w14:paraId="6C7D773C" w14:textId="77777777" w:rsidR="00F527F6" w:rsidRDefault="00F527F6" w:rsidP="00A16CC4">
            <w:pPr>
              <w:tabs>
                <w:tab w:val="right" w:pos="4695"/>
                <w:tab w:val="left" w:pos="4950"/>
              </w:tabs>
              <w:rPr>
                <w:rFonts w:ascii="Times New Roman" w:eastAsia="Arial Unicode MS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  <w:p w14:paraId="0AC7EF0B" w14:textId="092BB2F8" w:rsidR="00F527F6" w:rsidRPr="00A16CC4" w:rsidRDefault="00F527F6" w:rsidP="00A16CC4">
            <w:pPr>
              <w:tabs>
                <w:tab w:val="right" w:pos="4695"/>
                <w:tab w:val="left" w:pos="4950"/>
              </w:tabs>
              <w:rPr>
                <w:rFonts w:ascii="Times New Roman" w:eastAsia="Arial Unicode MS" w:hAnsi="Times New Roman"/>
                <w:b/>
                <w:bCs/>
                <w:i/>
                <w:iCs/>
                <w:sz w:val="22"/>
                <w:szCs w:val="22"/>
                <w:u w:val="single"/>
              </w:rPr>
            </w:pPr>
          </w:p>
        </w:tc>
      </w:tr>
    </w:tbl>
    <w:p w14:paraId="5A940405" w14:textId="2FF34163" w:rsidR="00A16CC4" w:rsidRDefault="0026229C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i/>
          <w:iCs/>
          <w:sz w:val="22"/>
          <w:szCs w:val="22"/>
        </w:rPr>
      </w:pPr>
      <w:r w:rsidRPr="00A16CC4">
        <w:rPr>
          <w:rFonts w:ascii="Times New Roman" w:eastAsia="Arial Unicode MS" w:hAnsi="Times New Roman"/>
          <w:b/>
          <w:bCs/>
          <w:i/>
          <w:iCs/>
          <w:sz w:val="22"/>
          <w:szCs w:val="22"/>
        </w:rPr>
        <w:t>Lưu ý</w:t>
      </w:r>
      <w:r w:rsidR="00A16CC4" w:rsidRPr="00A16CC4">
        <w:rPr>
          <w:rFonts w:ascii="Times New Roman" w:eastAsia="Arial Unicode MS" w:hAnsi="Times New Roman"/>
          <w:b/>
          <w:bCs/>
          <w:i/>
          <w:iCs/>
          <w:sz w:val="22"/>
          <w:szCs w:val="22"/>
        </w:rPr>
        <w:t>:</w:t>
      </w:r>
      <w:r w:rsidR="00251065">
        <w:rPr>
          <w:rFonts w:ascii="Times New Roman" w:eastAsia="Arial Unicode MS" w:hAnsi="Times New Roman"/>
          <w:b/>
          <w:bCs/>
          <w:i/>
          <w:iCs/>
          <w:sz w:val="22"/>
          <w:szCs w:val="22"/>
        </w:rPr>
        <w:t xml:space="preserve"> (QLTT trở lên thấy lưu ý này)</w:t>
      </w:r>
    </w:p>
    <w:p w14:paraId="656418E6" w14:textId="77777777" w:rsidR="00E1788C" w:rsidRPr="00E1788C" w:rsidRDefault="00E1788C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i/>
          <w:iCs/>
          <w:sz w:val="10"/>
          <w:szCs w:val="10"/>
        </w:rPr>
      </w:pPr>
    </w:p>
    <w:p w14:paraId="63069546" w14:textId="11C111F9" w:rsidR="00A16CC4" w:rsidRPr="00E1788C" w:rsidRDefault="00A16CC4" w:rsidP="00E1788C">
      <w:pPr>
        <w:pStyle w:val="ListParagraph"/>
        <w:numPr>
          <w:ilvl w:val="0"/>
          <w:numId w:val="7"/>
        </w:numPr>
        <w:tabs>
          <w:tab w:val="right" w:pos="4695"/>
          <w:tab w:val="left" w:pos="4950"/>
        </w:tabs>
        <w:ind w:left="180" w:hanging="180"/>
        <w:rPr>
          <w:rFonts w:ascii="Times New Roman" w:eastAsia="Arial Unicode MS" w:hAnsi="Times New Roman"/>
          <w:i/>
          <w:iCs/>
          <w:sz w:val="22"/>
          <w:szCs w:val="22"/>
        </w:rPr>
      </w:pPr>
      <w:r w:rsidRPr="00E1788C">
        <w:rPr>
          <w:rFonts w:ascii="Times New Roman" w:eastAsia="Arial Unicode MS" w:hAnsi="Times New Roman"/>
          <w:i/>
          <w:iCs/>
          <w:sz w:val="22"/>
          <w:szCs w:val="22"/>
        </w:rPr>
        <w:t>T</w:t>
      </w:r>
      <w:r w:rsidR="0026229C" w:rsidRPr="00E1788C">
        <w:rPr>
          <w:rFonts w:ascii="Times New Roman" w:eastAsia="Arial Unicode MS" w:hAnsi="Times New Roman"/>
          <w:i/>
          <w:iCs/>
          <w:sz w:val="22"/>
          <w:szCs w:val="22"/>
        </w:rPr>
        <w:t xml:space="preserve">ất cả trường </w:t>
      </w:r>
      <w:r w:rsidR="0026229C" w:rsidRPr="002F3C28">
        <w:rPr>
          <w:rFonts w:ascii="Times New Roman" w:eastAsia="Arial Unicode MS" w:hAnsi="Times New Roman"/>
          <w:i/>
          <w:iCs/>
          <w:sz w:val="22"/>
          <w:szCs w:val="22"/>
        </w:rPr>
        <w:t>hợp xem xét lương mới/</w:t>
      </w:r>
      <w:r w:rsidRPr="002F3C28">
        <w:rPr>
          <w:rFonts w:ascii="Times New Roman" w:eastAsia="Arial Unicode MS" w:hAnsi="Times New Roman"/>
          <w:i/>
          <w:iCs/>
          <w:sz w:val="22"/>
          <w:szCs w:val="22"/>
        </w:rPr>
        <w:t>c</w:t>
      </w:r>
      <w:r w:rsidR="0026229C" w:rsidRPr="002F3C28">
        <w:rPr>
          <w:rFonts w:ascii="Times New Roman" w:eastAsia="Arial Unicode MS" w:hAnsi="Times New Roman"/>
          <w:i/>
          <w:iCs/>
          <w:sz w:val="22"/>
          <w:szCs w:val="22"/>
        </w:rPr>
        <w:t>ấp bậc mới/</w:t>
      </w:r>
      <w:r w:rsidRPr="002F3C28">
        <w:rPr>
          <w:rFonts w:ascii="Times New Roman" w:eastAsia="Arial Unicode MS" w:hAnsi="Times New Roman"/>
          <w:i/>
          <w:iCs/>
          <w:sz w:val="22"/>
          <w:szCs w:val="22"/>
        </w:rPr>
        <w:t>b</w:t>
      </w:r>
      <w:r w:rsidR="0026229C" w:rsidRPr="002F3C28">
        <w:rPr>
          <w:rFonts w:ascii="Times New Roman" w:eastAsia="Arial Unicode MS" w:hAnsi="Times New Roman"/>
          <w:i/>
          <w:iCs/>
          <w:sz w:val="22"/>
          <w:szCs w:val="22"/>
        </w:rPr>
        <w:t xml:space="preserve">ổ nhiệm mới: </w:t>
      </w:r>
      <w:r w:rsidR="00F04A03">
        <w:rPr>
          <w:rFonts w:ascii="Times New Roman" w:eastAsia="Arial Unicode MS" w:hAnsi="Times New Roman"/>
          <w:i/>
          <w:iCs/>
          <w:sz w:val="22"/>
          <w:szCs w:val="22"/>
        </w:rPr>
        <w:t>c</w:t>
      </w:r>
      <w:r w:rsidR="0026229C" w:rsidRPr="002F3C28">
        <w:rPr>
          <w:rFonts w:ascii="Times New Roman" w:eastAsia="Arial Unicode MS" w:hAnsi="Times New Roman"/>
          <w:i/>
          <w:iCs/>
          <w:sz w:val="22"/>
          <w:szCs w:val="22"/>
        </w:rPr>
        <w:t>ấp quản lý trực tiếp cần trao đổi</w:t>
      </w:r>
      <w:r w:rsidR="00CD4527" w:rsidRPr="002F3C28">
        <w:rPr>
          <w:rFonts w:ascii="Times New Roman" w:eastAsia="Arial Unicode MS" w:hAnsi="Times New Roman"/>
          <w:i/>
          <w:iCs/>
          <w:sz w:val="22"/>
          <w:szCs w:val="22"/>
        </w:rPr>
        <w:t xml:space="preserve"> trước</w:t>
      </w:r>
      <w:r w:rsidRPr="002F3C28">
        <w:rPr>
          <w:rFonts w:ascii="Times New Roman" w:eastAsia="Arial Unicode MS" w:hAnsi="Times New Roman"/>
          <w:i/>
          <w:iCs/>
          <w:sz w:val="22"/>
          <w:szCs w:val="22"/>
        </w:rPr>
        <w:t xml:space="preserve"> với Phòng Nhân sự/Phòng HTKD Đơn vị trước khi thực hiện </w:t>
      </w:r>
      <w:r w:rsidR="002F3C28">
        <w:rPr>
          <w:rFonts w:ascii="Times New Roman" w:eastAsia="Arial Unicode MS" w:hAnsi="Times New Roman"/>
          <w:i/>
          <w:iCs/>
          <w:sz w:val="22"/>
          <w:szCs w:val="22"/>
        </w:rPr>
        <w:t>trình TGĐ Đơn vị phê duyệt</w:t>
      </w:r>
      <w:r w:rsidR="00F04A03">
        <w:rPr>
          <w:rFonts w:ascii="Times New Roman" w:eastAsia="Arial Unicode MS" w:hAnsi="Times New Roman"/>
          <w:i/>
          <w:iCs/>
          <w:sz w:val="22"/>
          <w:szCs w:val="22"/>
        </w:rPr>
        <w:t>.</w:t>
      </w:r>
    </w:p>
    <w:p w14:paraId="050BADB8" w14:textId="77777777" w:rsidR="00E1788C" w:rsidRPr="00E1788C" w:rsidRDefault="00E1788C" w:rsidP="00E1788C">
      <w:pPr>
        <w:tabs>
          <w:tab w:val="right" w:pos="4695"/>
          <w:tab w:val="left" w:pos="4950"/>
        </w:tabs>
        <w:ind w:left="180" w:hanging="180"/>
        <w:rPr>
          <w:rFonts w:ascii="Times New Roman" w:eastAsia="Arial Unicode MS" w:hAnsi="Times New Roman"/>
          <w:i/>
          <w:iCs/>
          <w:sz w:val="10"/>
          <w:szCs w:val="10"/>
        </w:rPr>
      </w:pPr>
    </w:p>
    <w:p w14:paraId="6DDC85A3" w14:textId="3E3134F7" w:rsidR="00F04A03" w:rsidRPr="00F04A03" w:rsidRDefault="00E1788C" w:rsidP="00F04A03">
      <w:pPr>
        <w:pStyle w:val="ListParagraph"/>
        <w:numPr>
          <w:ilvl w:val="0"/>
          <w:numId w:val="7"/>
        </w:numPr>
        <w:tabs>
          <w:tab w:val="right" w:pos="4695"/>
          <w:tab w:val="left" w:pos="4950"/>
        </w:tabs>
        <w:ind w:left="180" w:hanging="180"/>
        <w:rPr>
          <w:rFonts w:ascii="Times New Roman" w:eastAsia="Arial Unicode MS" w:hAnsi="Times New Roman"/>
          <w:i/>
          <w:iCs/>
          <w:sz w:val="22"/>
          <w:szCs w:val="22"/>
        </w:rPr>
      </w:pPr>
      <w:r w:rsidRPr="00E1788C">
        <w:rPr>
          <w:rFonts w:ascii="Times New Roman" w:eastAsia="Arial Unicode MS" w:hAnsi="Times New Roman"/>
          <w:i/>
          <w:iCs/>
          <w:sz w:val="22"/>
          <w:szCs w:val="22"/>
        </w:rPr>
        <w:t xml:space="preserve">Đối với Đánh giá thử việc và </w:t>
      </w:r>
      <w:r w:rsidR="00F04A03">
        <w:rPr>
          <w:rFonts w:ascii="Times New Roman" w:eastAsia="Arial Unicode MS" w:hAnsi="Times New Roman"/>
          <w:i/>
          <w:iCs/>
          <w:sz w:val="22"/>
          <w:szCs w:val="22"/>
        </w:rPr>
        <w:t>T</w:t>
      </w:r>
      <w:r w:rsidRPr="00E1788C">
        <w:rPr>
          <w:rFonts w:ascii="Times New Roman" w:eastAsia="Arial Unicode MS" w:hAnsi="Times New Roman"/>
          <w:i/>
          <w:iCs/>
          <w:sz w:val="22"/>
          <w:szCs w:val="22"/>
        </w:rPr>
        <w:t xml:space="preserve">ái ký hợp đồng: </w:t>
      </w:r>
      <w:r w:rsidR="00F04A03">
        <w:rPr>
          <w:rFonts w:ascii="Times New Roman" w:eastAsia="Arial Unicode MS" w:hAnsi="Times New Roman"/>
          <w:i/>
          <w:iCs/>
          <w:sz w:val="22"/>
          <w:szCs w:val="22"/>
        </w:rPr>
        <w:t>c</w:t>
      </w:r>
      <w:r w:rsidRPr="00E1788C">
        <w:rPr>
          <w:rFonts w:ascii="Times New Roman" w:eastAsia="Arial Unicode MS" w:hAnsi="Times New Roman"/>
          <w:i/>
          <w:iCs/>
          <w:sz w:val="22"/>
          <w:szCs w:val="22"/>
        </w:rPr>
        <w:t>ấp Quản lý trực tiếp meeting 1:1 với nhân viên.</w:t>
      </w:r>
      <w:r w:rsidR="00F04A03">
        <w:rPr>
          <w:rFonts w:ascii="Times New Roman" w:eastAsia="Arial Unicode MS" w:hAnsi="Times New Roman"/>
          <w:i/>
          <w:iCs/>
          <w:sz w:val="22"/>
          <w:szCs w:val="22"/>
        </w:rPr>
        <w:t xml:space="preserve"> Bảo mật thông tin đề xuất lương/bổ nhiệm với nhân viên cho đến khi TGĐ phê duyệt áp dụng mức lương/bổ nhiệm mới.</w:t>
      </w:r>
    </w:p>
    <w:p w14:paraId="78D3D638" w14:textId="7F3302FD" w:rsidR="005976C8" w:rsidRPr="0026229C" w:rsidRDefault="0026229C" w:rsidP="00E1788C">
      <w:pPr>
        <w:tabs>
          <w:tab w:val="right" w:pos="4695"/>
          <w:tab w:val="left" w:pos="4950"/>
        </w:tabs>
        <w:ind w:left="180" w:hanging="180"/>
        <w:rPr>
          <w:rFonts w:ascii="Times New Roman" w:eastAsia="Arial Unicode MS" w:hAnsi="Times New Roman"/>
          <w:i/>
          <w:iCs/>
          <w:sz w:val="22"/>
          <w:szCs w:val="22"/>
        </w:rPr>
      </w:pPr>
      <w:r w:rsidRPr="0026229C">
        <w:rPr>
          <w:rFonts w:ascii="Times New Roman" w:eastAsia="Arial Unicode MS" w:hAnsi="Times New Roman"/>
          <w:i/>
          <w:iCs/>
          <w:sz w:val="22"/>
          <w:szCs w:val="22"/>
        </w:rPr>
        <w:t xml:space="preserve"> </w:t>
      </w:r>
      <w:r w:rsidR="005976C8" w:rsidRPr="0026229C">
        <w:rPr>
          <w:rFonts w:ascii="Times New Roman" w:eastAsia="Arial Unicode MS" w:hAnsi="Times New Roman"/>
          <w:i/>
          <w:iCs/>
          <w:sz w:val="22"/>
          <w:szCs w:val="22"/>
        </w:rPr>
        <w:t xml:space="preserve">       </w:t>
      </w:r>
    </w:p>
    <w:p w14:paraId="25BC0D74" w14:textId="2FAECD98" w:rsidR="005976C8" w:rsidRPr="00CD4527" w:rsidRDefault="005976C8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</w:rPr>
      </w:pPr>
      <w:r>
        <w:rPr>
          <w:rFonts w:ascii="Times New Roman" w:eastAsia="Arial Unicode MS" w:hAnsi="Times New Roman"/>
          <w:b/>
          <w:bCs/>
          <w:sz w:val="22"/>
          <w:szCs w:val="22"/>
        </w:rPr>
        <w:t xml:space="preserve">      </w:t>
      </w:r>
      <w:r w:rsidR="0026229C">
        <w:rPr>
          <w:rFonts w:ascii="Times New Roman" w:eastAsia="Arial Unicode MS" w:hAnsi="Times New Roman"/>
          <w:b/>
          <w:bCs/>
          <w:sz w:val="22"/>
          <w:szCs w:val="22"/>
        </w:rPr>
        <w:t xml:space="preserve">TGĐ </w:t>
      </w:r>
      <w:r w:rsidRPr="003F740E">
        <w:rPr>
          <w:rFonts w:ascii="Times New Roman" w:eastAsia="Arial Unicode MS" w:hAnsi="Times New Roman"/>
          <w:b/>
          <w:bCs/>
          <w:sz w:val="22"/>
          <w:szCs w:val="22"/>
        </w:rPr>
        <w:t xml:space="preserve">Phê duyệt         </w:t>
      </w:r>
      <w:r w:rsidR="0026229C">
        <w:rPr>
          <w:rFonts w:ascii="Times New Roman" w:eastAsia="Arial Unicode MS" w:hAnsi="Times New Roman"/>
          <w:b/>
          <w:bCs/>
          <w:sz w:val="22"/>
          <w:szCs w:val="22"/>
        </w:rPr>
        <w:t xml:space="preserve"> </w:t>
      </w:r>
      <w:r w:rsidRPr="003F740E">
        <w:rPr>
          <w:rFonts w:ascii="Times New Roman" w:eastAsia="Arial Unicode MS" w:hAnsi="Times New Roman"/>
          <w:b/>
          <w:bCs/>
          <w:sz w:val="22"/>
          <w:szCs w:val="22"/>
        </w:rPr>
        <w:t xml:space="preserve">         </w:t>
      </w:r>
      <w:r>
        <w:rPr>
          <w:rFonts w:ascii="Times New Roman" w:eastAsia="Arial Unicode MS" w:hAnsi="Times New Roman"/>
          <w:b/>
          <w:bCs/>
          <w:sz w:val="22"/>
          <w:szCs w:val="22"/>
        </w:rPr>
        <w:t>Khối</w:t>
      </w:r>
      <w:r>
        <w:rPr>
          <w:rFonts w:ascii="Times New Roman" w:eastAsia="Arial Unicode MS" w:hAnsi="Times New Roman"/>
          <w:b/>
          <w:bCs/>
          <w:sz w:val="22"/>
          <w:szCs w:val="22"/>
          <w:lang w:val="vi-VN"/>
        </w:rPr>
        <w:t xml:space="preserve"> </w:t>
      </w:r>
      <w:r w:rsidR="0026229C">
        <w:rPr>
          <w:rFonts w:ascii="Times New Roman" w:eastAsia="Arial Unicode MS" w:hAnsi="Times New Roman"/>
          <w:b/>
          <w:bCs/>
          <w:sz w:val="22"/>
          <w:szCs w:val="22"/>
        </w:rPr>
        <w:t>HTKD/P.HTKD</w:t>
      </w:r>
      <w:r>
        <w:rPr>
          <w:rFonts w:ascii="Times New Roman" w:eastAsia="Arial Unicode MS" w:hAnsi="Times New Roman"/>
          <w:b/>
          <w:bCs/>
          <w:sz w:val="22"/>
          <w:szCs w:val="22"/>
        </w:rPr>
        <w:t xml:space="preserve">   </w:t>
      </w:r>
      <w:r w:rsidR="0026229C">
        <w:rPr>
          <w:rFonts w:ascii="Times New Roman" w:eastAsia="Arial Unicode MS" w:hAnsi="Times New Roman"/>
          <w:b/>
          <w:bCs/>
          <w:sz w:val="22"/>
          <w:szCs w:val="22"/>
        </w:rPr>
        <w:t xml:space="preserve">  </w:t>
      </w:r>
      <w:r>
        <w:rPr>
          <w:rFonts w:ascii="Times New Roman" w:eastAsia="Arial Unicode MS" w:hAnsi="Times New Roman"/>
          <w:b/>
          <w:bCs/>
          <w:sz w:val="22"/>
          <w:szCs w:val="22"/>
        </w:rPr>
        <w:t xml:space="preserve">     </w:t>
      </w:r>
      <w:r w:rsidR="0026229C">
        <w:rPr>
          <w:rFonts w:ascii="Times New Roman" w:eastAsia="Arial Unicode MS" w:hAnsi="Times New Roman"/>
          <w:b/>
          <w:bCs/>
          <w:sz w:val="22"/>
          <w:szCs w:val="22"/>
        </w:rPr>
        <w:t xml:space="preserve">      Quản lý Gián tiếp</w:t>
      </w:r>
      <w:r>
        <w:rPr>
          <w:rFonts w:ascii="Times New Roman" w:eastAsia="Arial Unicode MS" w:hAnsi="Times New Roman"/>
          <w:b/>
          <w:bCs/>
          <w:sz w:val="22"/>
          <w:szCs w:val="22"/>
        </w:rPr>
        <w:t xml:space="preserve">   </w:t>
      </w:r>
      <w:r w:rsidR="0026229C">
        <w:rPr>
          <w:rFonts w:ascii="Times New Roman" w:eastAsia="Arial Unicode MS" w:hAnsi="Times New Roman"/>
          <w:b/>
          <w:bCs/>
          <w:sz w:val="22"/>
          <w:szCs w:val="22"/>
        </w:rPr>
        <w:tab/>
        <w:t xml:space="preserve">       </w:t>
      </w:r>
      <w:r>
        <w:rPr>
          <w:rFonts w:ascii="Times New Roman" w:eastAsia="Arial Unicode MS" w:hAnsi="Times New Roman"/>
          <w:b/>
          <w:bCs/>
          <w:sz w:val="22"/>
          <w:szCs w:val="22"/>
          <w:lang w:val="vi-VN"/>
        </w:rPr>
        <w:t>Quản lý trực tiếp</w:t>
      </w:r>
    </w:p>
    <w:p w14:paraId="3A5CF3DB" w14:textId="2AE2877E" w:rsidR="005976C8" w:rsidRPr="00F527F6" w:rsidRDefault="0026229C" w:rsidP="0026229C">
      <w:pPr>
        <w:tabs>
          <w:tab w:val="left" w:pos="6120"/>
        </w:tabs>
        <w:rPr>
          <w:rFonts w:ascii="Times New Roman" w:eastAsia="Arial Unicode MS" w:hAnsi="Times New Roman"/>
          <w:i/>
          <w:iCs/>
          <w:sz w:val="22"/>
          <w:szCs w:val="22"/>
          <w:lang w:val="vi-VN"/>
        </w:rPr>
      </w:pPr>
      <w:r>
        <w:rPr>
          <w:rFonts w:ascii="Times New Roman" w:eastAsia="Arial Unicode MS" w:hAnsi="Times New Roman"/>
          <w:b/>
          <w:bCs/>
          <w:sz w:val="22"/>
          <w:szCs w:val="22"/>
          <w:lang w:val="vi-VN"/>
        </w:rPr>
        <w:tab/>
      </w:r>
      <w:r w:rsidRPr="00F527F6">
        <w:rPr>
          <w:rFonts w:ascii="Times New Roman" w:eastAsia="Arial Unicode MS" w:hAnsi="Times New Roman"/>
          <w:i/>
          <w:iCs/>
          <w:sz w:val="22"/>
          <w:szCs w:val="22"/>
          <w:lang w:val="vi-VN"/>
        </w:rPr>
        <w:t>(nếu có)</w:t>
      </w:r>
    </w:p>
    <w:p w14:paraId="1B03F4CC" w14:textId="77777777" w:rsidR="005976C8" w:rsidRPr="0026229C" w:rsidRDefault="005976C8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i/>
          <w:iCs/>
          <w:sz w:val="22"/>
          <w:szCs w:val="22"/>
          <w:lang w:val="vi-VN"/>
        </w:rPr>
      </w:pPr>
    </w:p>
    <w:p w14:paraId="25F32D1C" w14:textId="7D164251" w:rsidR="0026229C" w:rsidRDefault="0026229C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</w:pPr>
    </w:p>
    <w:p w14:paraId="59FB11A3" w14:textId="0FE08FEE" w:rsidR="0026229C" w:rsidRDefault="0026229C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</w:pPr>
    </w:p>
    <w:p w14:paraId="34FE5EA6" w14:textId="77777777" w:rsidR="0026229C" w:rsidRDefault="0026229C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</w:pPr>
    </w:p>
    <w:p w14:paraId="16CA6977" w14:textId="77777777" w:rsidR="005976C8" w:rsidRDefault="005976C8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</w:pPr>
    </w:p>
    <w:p w14:paraId="6E3CAE15" w14:textId="77777777" w:rsidR="005976C8" w:rsidRDefault="005976C8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</w:pPr>
    </w:p>
    <w:p w14:paraId="28EF40C9" w14:textId="77777777" w:rsidR="005976C8" w:rsidRDefault="005976C8" w:rsidP="00D81ADE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</w:pPr>
    </w:p>
    <w:p w14:paraId="7D951AE2" w14:textId="77777777" w:rsidR="005976C8" w:rsidRPr="00F527F6" w:rsidRDefault="005976C8" w:rsidP="00E6084C">
      <w:pPr>
        <w:tabs>
          <w:tab w:val="right" w:pos="4695"/>
          <w:tab w:val="left" w:pos="4950"/>
        </w:tabs>
        <w:rPr>
          <w:rFonts w:ascii="Times New Roman" w:eastAsia="Arial Unicode MS" w:hAnsi="Times New Roman"/>
          <w:b/>
          <w:bCs/>
          <w:sz w:val="22"/>
          <w:szCs w:val="22"/>
          <w:lang w:val="vi-VN"/>
        </w:rPr>
        <w:sectPr w:rsidR="005976C8" w:rsidRPr="00F527F6" w:rsidSect="00E1788C">
          <w:pgSz w:w="11907" w:h="16840" w:code="9"/>
          <w:pgMar w:top="540" w:right="657" w:bottom="900" w:left="1152" w:header="720" w:footer="720" w:gutter="0"/>
          <w:pgNumType w:start="1"/>
          <w:cols w:space="720"/>
          <w:docGrid w:linePitch="360"/>
        </w:sectPr>
      </w:pPr>
      <w:r w:rsidRPr="00F527F6">
        <w:rPr>
          <w:rFonts w:ascii="Times New Roman" w:eastAsia="Arial Unicode MS" w:hAnsi="Times New Roman"/>
          <w:b/>
          <w:bCs/>
          <w:sz w:val="22"/>
          <w:szCs w:val="22"/>
          <w:lang w:val="vi-VN"/>
        </w:rPr>
        <w:t xml:space="preserve"> </w:t>
      </w:r>
    </w:p>
    <w:p w14:paraId="5C355553" w14:textId="77777777" w:rsidR="005976C8" w:rsidRPr="00F527F6" w:rsidRDefault="005976C8" w:rsidP="00E6084C">
      <w:pPr>
        <w:tabs>
          <w:tab w:val="right" w:pos="4695"/>
          <w:tab w:val="left" w:pos="4950"/>
        </w:tabs>
        <w:rPr>
          <w:rFonts w:eastAsia="Arial Unicode MS"/>
          <w:lang w:val="vi-VN"/>
        </w:rPr>
      </w:pPr>
    </w:p>
    <w:sectPr w:rsidR="005976C8" w:rsidRPr="00F527F6" w:rsidSect="005976C8">
      <w:type w:val="continuous"/>
      <w:pgSz w:w="11907" w:h="16840" w:code="9"/>
      <w:pgMar w:top="446" w:right="1440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1">
    <w:nsid w:val="00000003"/>
    <w:multiLevelType w:val="multilevel"/>
    <w:tmpl w:val="00000003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ahoma" w:hAnsi="Tahoma" w:cs="StarSymbol"/>
        <w:sz w:val="18"/>
        <w:szCs w:val="18"/>
      </w:rPr>
    </w:lvl>
  </w:abstractNum>
  <w:abstractNum w:abstractNumId="2" w15:restartNumberingAfterBreak="1">
    <w:nsid w:val="00000004"/>
    <w:multiLevelType w:val="multilevel"/>
    <w:tmpl w:val="0000000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ahoma" w:hAnsi="Tahoma" w:cs="StarSymbol"/>
        <w:sz w:val="18"/>
        <w:szCs w:val="18"/>
      </w:rPr>
    </w:lvl>
  </w:abstractNum>
  <w:abstractNum w:abstractNumId="3" w15:restartNumberingAfterBreak="1">
    <w:nsid w:val="100F4ED8"/>
    <w:multiLevelType w:val="multilevel"/>
    <w:tmpl w:val="15DAD1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−"/>
      <w:lvlJc w:val="left"/>
      <w:pPr>
        <w:tabs>
          <w:tab w:val="num" w:pos="1800"/>
        </w:tabs>
        <w:ind w:left="1800" w:hanging="360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−"/>
      <w:lvlJc w:val="left"/>
      <w:pPr>
        <w:tabs>
          <w:tab w:val="num" w:pos="2520"/>
        </w:tabs>
        <w:ind w:left="2520" w:hanging="360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−"/>
      <w:lvlJc w:val="left"/>
      <w:pPr>
        <w:tabs>
          <w:tab w:val="num" w:pos="3240"/>
        </w:tabs>
        <w:ind w:left="3240" w:hanging="360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ahoma" w:hAnsi="Tahoma" w:cs="StarSymbol"/>
        <w:sz w:val="18"/>
        <w:szCs w:val="18"/>
      </w:rPr>
    </w:lvl>
  </w:abstractNum>
  <w:abstractNum w:abstractNumId="4" w15:restartNumberingAfterBreak="1">
    <w:nsid w:val="10D449EA"/>
    <w:multiLevelType w:val="hybridMultilevel"/>
    <w:tmpl w:val="F162CA26"/>
    <w:lvl w:ilvl="0" w:tplc="ED346CA2">
      <w:start w:val="1"/>
      <w:numFmt w:val="upperRoman"/>
      <w:lvlText w:val="%1."/>
      <w:lvlJc w:val="left"/>
      <w:pPr>
        <w:tabs>
          <w:tab w:val="num" w:pos="-180"/>
        </w:tabs>
        <w:ind w:left="-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5" w15:restartNumberingAfterBreak="0">
    <w:nsid w:val="220B29FF"/>
    <w:multiLevelType w:val="hybridMultilevel"/>
    <w:tmpl w:val="531CB02C"/>
    <w:lvl w:ilvl="0" w:tplc="CFDA7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1A334A"/>
    <w:multiLevelType w:val="hybridMultilevel"/>
    <w:tmpl w:val="C6F06C70"/>
    <w:lvl w:ilvl="0" w:tplc="DCF2AAE0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07306">
    <w:abstractNumId w:val="4"/>
  </w:num>
  <w:num w:numId="2" w16cid:durableId="398603176">
    <w:abstractNumId w:val="0"/>
  </w:num>
  <w:num w:numId="3" w16cid:durableId="2030175131">
    <w:abstractNumId w:val="1"/>
  </w:num>
  <w:num w:numId="4" w16cid:durableId="2064520532">
    <w:abstractNumId w:val="2"/>
  </w:num>
  <w:num w:numId="5" w16cid:durableId="1649243969">
    <w:abstractNumId w:val="3"/>
  </w:num>
  <w:num w:numId="6" w16cid:durableId="2099251983">
    <w:abstractNumId w:val="5"/>
  </w:num>
  <w:num w:numId="7" w16cid:durableId="228613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9D"/>
    <w:rsid w:val="000066A8"/>
    <w:rsid w:val="00013D32"/>
    <w:rsid w:val="00040B7D"/>
    <w:rsid w:val="00045478"/>
    <w:rsid w:val="00055E3F"/>
    <w:rsid w:val="00073DA2"/>
    <w:rsid w:val="00092598"/>
    <w:rsid w:val="000A5713"/>
    <w:rsid w:val="000A7042"/>
    <w:rsid w:val="000B44CF"/>
    <w:rsid w:val="000C5102"/>
    <w:rsid w:val="000C53E6"/>
    <w:rsid w:val="000F0009"/>
    <w:rsid w:val="000F0D0C"/>
    <w:rsid w:val="000F497F"/>
    <w:rsid w:val="001105E7"/>
    <w:rsid w:val="00112AC4"/>
    <w:rsid w:val="00120EB0"/>
    <w:rsid w:val="00195609"/>
    <w:rsid w:val="00195655"/>
    <w:rsid w:val="001D075F"/>
    <w:rsid w:val="001F49A7"/>
    <w:rsid w:val="00200C8A"/>
    <w:rsid w:val="002126F1"/>
    <w:rsid w:val="00251065"/>
    <w:rsid w:val="00254CE5"/>
    <w:rsid w:val="0026229C"/>
    <w:rsid w:val="0026735A"/>
    <w:rsid w:val="0027477B"/>
    <w:rsid w:val="0028281A"/>
    <w:rsid w:val="00291FEB"/>
    <w:rsid w:val="00295233"/>
    <w:rsid w:val="002A1BE0"/>
    <w:rsid w:val="002A3F22"/>
    <w:rsid w:val="002A526E"/>
    <w:rsid w:val="002B4298"/>
    <w:rsid w:val="002B4FFA"/>
    <w:rsid w:val="002C762F"/>
    <w:rsid w:val="002D2E3E"/>
    <w:rsid w:val="002D3251"/>
    <w:rsid w:val="002E12BC"/>
    <w:rsid w:val="002E1D90"/>
    <w:rsid w:val="002E5E11"/>
    <w:rsid w:val="002F3C28"/>
    <w:rsid w:val="002F58C5"/>
    <w:rsid w:val="0030071F"/>
    <w:rsid w:val="003034C3"/>
    <w:rsid w:val="003114B9"/>
    <w:rsid w:val="00335082"/>
    <w:rsid w:val="00357D87"/>
    <w:rsid w:val="00360DC2"/>
    <w:rsid w:val="00364C2B"/>
    <w:rsid w:val="00366451"/>
    <w:rsid w:val="00373C1E"/>
    <w:rsid w:val="0037557F"/>
    <w:rsid w:val="003A1DCD"/>
    <w:rsid w:val="003B30F6"/>
    <w:rsid w:val="003B79DC"/>
    <w:rsid w:val="003C1F4B"/>
    <w:rsid w:val="003C6C9C"/>
    <w:rsid w:val="003D64D6"/>
    <w:rsid w:val="003E2631"/>
    <w:rsid w:val="003E456F"/>
    <w:rsid w:val="003F2FC7"/>
    <w:rsid w:val="003F49CE"/>
    <w:rsid w:val="003F740E"/>
    <w:rsid w:val="0041222B"/>
    <w:rsid w:val="0043374D"/>
    <w:rsid w:val="00441AF8"/>
    <w:rsid w:val="00443506"/>
    <w:rsid w:val="00461D98"/>
    <w:rsid w:val="0047033A"/>
    <w:rsid w:val="004705E4"/>
    <w:rsid w:val="00486CFB"/>
    <w:rsid w:val="004957D5"/>
    <w:rsid w:val="004B63ED"/>
    <w:rsid w:val="004C0026"/>
    <w:rsid w:val="004C15C4"/>
    <w:rsid w:val="004D2911"/>
    <w:rsid w:val="004F37D7"/>
    <w:rsid w:val="0050530C"/>
    <w:rsid w:val="005140C5"/>
    <w:rsid w:val="005256D7"/>
    <w:rsid w:val="00526CD1"/>
    <w:rsid w:val="00526E1C"/>
    <w:rsid w:val="00527818"/>
    <w:rsid w:val="00527DEE"/>
    <w:rsid w:val="005502EF"/>
    <w:rsid w:val="00552114"/>
    <w:rsid w:val="00570E37"/>
    <w:rsid w:val="005771D8"/>
    <w:rsid w:val="00582AA3"/>
    <w:rsid w:val="005955D2"/>
    <w:rsid w:val="005976C8"/>
    <w:rsid w:val="005A3CE0"/>
    <w:rsid w:val="005B35DC"/>
    <w:rsid w:val="005C1ED9"/>
    <w:rsid w:val="005D1ED5"/>
    <w:rsid w:val="005D6DC9"/>
    <w:rsid w:val="005D73CE"/>
    <w:rsid w:val="005E4AD9"/>
    <w:rsid w:val="00601604"/>
    <w:rsid w:val="00621C5D"/>
    <w:rsid w:val="00621FE3"/>
    <w:rsid w:val="00696644"/>
    <w:rsid w:val="00716631"/>
    <w:rsid w:val="00736ADD"/>
    <w:rsid w:val="00740030"/>
    <w:rsid w:val="00743552"/>
    <w:rsid w:val="0077107E"/>
    <w:rsid w:val="007A09CE"/>
    <w:rsid w:val="007A656C"/>
    <w:rsid w:val="007B05F4"/>
    <w:rsid w:val="007B7C2A"/>
    <w:rsid w:val="007C3356"/>
    <w:rsid w:val="007C6FFD"/>
    <w:rsid w:val="007E45F9"/>
    <w:rsid w:val="007E484F"/>
    <w:rsid w:val="007E6357"/>
    <w:rsid w:val="007E7BAD"/>
    <w:rsid w:val="007F40B2"/>
    <w:rsid w:val="007F577E"/>
    <w:rsid w:val="007F6A8F"/>
    <w:rsid w:val="00802F1B"/>
    <w:rsid w:val="00810BDD"/>
    <w:rsid w:val="00821414"/>
    <w:rsid w:val="00821C74"/>
    <w:rsid w:val="00844D91"/>
    <w:rsid w:val="0084585F"/>
    <w:rsid w:val="00846C18"/>
    <w:rsid w:val="008506F0"/>
    <w:rsid w:val="00850B48"/>
    <w:rsid w:val="00853E69"/>
    <w:rsid w:val="008552A6"/>
    <w:rsid w:val="00877FDA"/>
    <w:rsid w:val="008A259D"/>
    <w:rsid w:val="008A469A"/>
    <w:rsid w:val="008A599A"/>
    <w:rsid w:val="008B7229"/>
    <w:rsid w:val="008C5F44"/>
    <w:rsid w:val="008D19D4"/>
    <w:rsid w:val="008D35A3"/>
    <w:rsid w:val="008E0093"/>
    <w:rsid w:val="008E1322"/>
    <w:rsid w:val="00902783"/>
    <w:rsid w:val="00906D28"/>
    <w:rsid w:val="0091051B"/>
    <w:rsid w:val="00913CEB"/>
    <w:rsid w:val="009261A5"/>
    <w:rsid w:val="009344C2"/>
    <w:rsid w:val="0095617D"/>
    <w:rsid w:val="00957935"/>
    <w:rsid w:val="00964FC1"/>
    <w:rsid w:val="009A5D5C"/>
    <w:rsid w:val="009C58EC"/>
    <w:rsid w:val="00A066E0"/>
    <w:rsid w:val="00A13DD6"/>
    <w:rsid w:val="00A16CC4"/>
    <w:rsid w:val="00A5107A"/>
    <w:rsid w:val="00A70944"/>
    <w:rsid w:val="00A77A19"/>
    <w:rsid w:val="00A77C01"/>
    <w:rsid w:val="00A821C4"/>
    <w:rsid w:val="00A85AE8"/>
    <w:rsid w:val="00A96DED"/>
    <w:rsid w:val="00AA5CA7"/>
    <w:rsid w:val="00AB6C5C"/>
    <w:rsid w:val="00AD1B13"/>
    <w:rsid w:val="00AD2276"/>
    <w:rsid w:val="00AD4E29"/>
    <w:rsid w:val="00AD52AA"/>
    <w:rsid w:val="00AF082F"/>
    <w:rsid w:val="00AF2195"/>
    <w:rsid w:val="00AF6C12"/>
    <w:rsid w:val="00B01242"/>
    <w:rsid w:val="00B0597B"/>
    <w:rsid w:val="00B12C99"/>
    <w:rsid w:val="00B2385B"/>
    <w:rsid w:val="00B24D80"/>
    <w:rsid w:val="00B43A07"/>
    <w:rsid w:val="00B4635B"/>
    <w:rsid w:val="00B46F2D"/>
    <w:rsid w:val="00B47BFA"/>
    <w:rsid w:val="00B611EE"/>
    <w:rsid w:val="00B875AE"/>
    <w:rsid w:val="00B95CDE"/>
    <w:rsid w:val="00BB653D"/>
    <w:rsid w:val="00BB6D66"/>
    <w:rsid w:val="00BC64C5"/>
    <w:rsid w:val="00BD3FA9"/>
    <w:rsid w:val="00BE1285"/>
    <w:rsid w:val="00BF526F"/>
    <w:rsid w:val="00BF531C"/>
    <w:rsid w:val="00C1340E"/>
    <w:rsid w:val="00C451C2"/>
    <w:rsid w:val="00C46796"/>
    <w:rsid w:val="00C700E4"/>
    <w:rsid w:val="00C76E1F"/>
    <w:rsid w:val="00C82626"/>
    <w:rsid w:val="00CA7716"/>
    <w:rsid w:val="00CA78A5"/>
    <w:rsid w:val="00CB16A1"/>
    <w:rsid w:val="00CD4527"/>
    <w:rsid w:val="00CD7C96"/>
    <w:rsid w:val="00CE7EED"/>
    <w:rsid w:val="00D05F35"/>
    <w:rsid w:val="00D13A1B"/>
    <w:rsid w:val="00D1415A"/>
    <w:rsid w:val="00D17424"/>
    <w:rsid w:val="00D32FEE"/>
    <w:rsid w:val="00D40C55"/>
    <w:rsid w:val="00D41A6D"/>
    <w:rsid w:val="00D62862"/>
    <w:rsid w:val="00D6419C"/>
    <w:rsid w:val="00D81ADE"/>
    <w:rsid w:val="00D861E9"/>
    <w:rsid w:val="00D91503"/>
    <w:rsid w:val="00D961C4"/>
    <w:rsid w:val="00DA191C"/>
    <w:rsid w:val="00DA4FA9"/>
    <w:rsid w:val="00DC43B4"/>
    <w:rsid w:val="00DC4A82"/>
    <w:rsid w:val="00DD44BA"/>
    <w:rsid w:val="00DD7FFE"/>
    <w:rsid w:val="00DE5A9D"/>
    <w:rsid w:val="00DF2324"/>
    <w:rsid w:val="00E1788C"/>
    <w:rsid w:val="00E22053"/>
    <w:rsid w:val="00E42B31"/>
    <w:rsid w:val="00E5039D"/>
    <w:rsid w:val="00E60065"/>
    <w:rsid w:val="00E6084C"/>
    <w:rsid w:val="00E86069"/>
    <w:rsid w:val="00EA2005"/>
    <w:rsid w:val="00ED44BF"/>
    <w:rsid w:val="00ED54B9"/>
    <w:rsid w:val="00EE09AE"/>
    <w:rsid w:val="00EF2A92"/>
    <w:rsid w:val="00EF5B45"/>
    <w:rsid w:val="00F02CD0"/>
    <w:rsid w:val="00F04A03"/>
    <w:rsid w:val="00F05CBF"/>
    <w:rsid w:val="00F332E2"/>
    <w:rsid w:val="00F527F6"/>
    <w:rsid w:val="00F52F39"/>
    <w:rsid w:val="00F553D6"/>
    <w:rsid w:val="00F65DBF"/>
    <w:rsid w:val="00F93F6C"/>
    <w:rsid w:val="00F94BAE"/>
    <w:rsid w:val="00FA4A62"/>
    <w:rsid w:val="00FB260A"/>
    <w:rsid w:val="00FC36A9"/>
    <w:rsid w:val="00FD5AFC"/>
    <w:rsid w:val="00FF27A0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9FA688"/>
  <w15:chartTrackingRefBased/>
  <w15:docId w15:val="{975717DF-6F65-462E-B67C-9A5B798A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Unicode MS" w:hAnsi="Arial Unicode MS"/>
    </w:rPr>
  </w:style>
  <w:style w:type="paragraph" w:styleId="Heading1">
    <w:name w:val="heading 1"/>
    <w:basedOn w:val="Normal"/>
    <w:next w:val="Normal"/>
    <w:link w:val="Heading1Char"/>
    <w:qFormat/>
    <w:rsid w:val="00FC36A9"/>
    <w:pPr>
      <w:keepNext/>
      <w:spacing w:before="240" w:after="60"/>
      <w:outlineLvl w:val="0"/>
    </w:pPr>
    <w:rPr>
      <w:rFonts w:ascii="Times New Roman" w:hAnsi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039D"/>
    <w:pPr>
      <w:keepNext/>
      <w:widowControl w:val="0"/>
      <w:overflowPunct w:val="0"/>
      <w:autoSpaceDE w:val="0"/>
      <w:autoSpaceDN w:val="0"/>
      <w:adjustRightInd w:val="0"/>
      <w:spacing w:before="120"/>
      <w:jc w:val="center"/>
      <w:textAlignment w:val="baseline"/>
      <w:outlineLvl w:val="2"/>
    </w:pPr>
    <w:rPr>
      <w:rFonts w:ascii=".VnTimeH" w:hAnsi=".VnTimeH"/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36A9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3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C36A9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semiHidden/>
    <w:rsid w:val="00FC36A9"/>
    <w:rPr>
      <w:rFonts w:ascii="Arial" w:eastAsia="Times New Roman" w:hAnsi="Arial" w:cs="Times New Roman"/>
      <w:b/>
      <w:bCs/>
      <w:sz w:val="28"/>
      <w:szCs w:val="28"/>
      <w:lang w:val="en-US" w:eastAsia="en-US"/>
    </w:rPr>
  </w:style>
  <w:style w:type="paragraph" w:customStyle="1" w:styleId="TableContents">
    <w:name w:val="Table Contents"/>
    <w:basedOn w:val="Normal"/>
    <w:rsid w:val="00A13DD6"/>
    <w:pPr>
      <w:widowControl w:val="0"/>
      <w:suppressLineNumbers/>
      <w:suppressAutoHyphens/>
    </w:pPr>
    <w:rPr>
      <w:rFonts w:eastAsia="Arial Unicode MS"/>
      <w:szCs w:val="24"/>
    </w:rPr>
  </w:style>
  <w:style w:type="paragraph" w:customStyle="1" w:styleId="TableHeading">
    <w:name w:val="Table Heading"/>
    <w:basedOn w:val="TableContents"/>
    <w:rsid w:val="00A13DD6"/>
    <w:pPr>
      <w:jc w:val="center"/>
    </w:pPr>
    <w:rPr>
      <w:b/>
      <w:bCs/>
      <w:i/>
      <w:iCs/>
    </w:rPr>
  </w:style>
  <w:style w:type="character" w:styleId="Strong">
    <w:name w:val="Strong"/>
    <w:uiPriority w:val="22"/>
    <w:qFormat/>
    <w:rsid w:val="00DA191C"/>
    <w:rPr>
      <w:b/>
      <w:bCs/>
    </w:rPr>
  </w:style>
  <w:style w:type="paragraph" w:styleId="BalloonText">
    <w:name w:val="Balloon Text"/>
    <w:basedOn w:val="Normal"/>
    <w:link w:val="BalloonTextChar"/>
    <w:rsid w:val="00A821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21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2AE9-1571-422F-86C8-E590870F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CHỨNG KHOÁN</vt:lpstr>
    </vt:vector>
  </TitlesOfParts>
  <Company>SBS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CHỨNG KHOÁN</dc:title>
  <dc:subject/>
  <dc:creator>tu.vtc</dc:creator>
  <cp:keywords/>
  <dc:description/>
  <cp:lastModifiedBy>Bui Tuan Tam</cp:lastModifiedBy>
  <cp:revision>15</cp:revision>
  <cp:lastPrinted>2022-04-20T04:12:00Z</cp:lastPrinted>
  <dcterms:created xsi:type="dcterms:W3CDTF">2022-05-11T02:31:00Z</dcterms:created>
  <dcterms:modified xsi:type="dcterms:W3CDTF">2022-06-17T08:10:00Z</dcterms:modified>
</cp:coreProperties>
</file>